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3F79" w:rsidRDefault="00443F79" w:rsidP="00443F79">
      <w:pPr>
        <w:jc w:val="center"/>
        <w:rPr>
          <w:b/>
          <w:sz w:val="36"/>
        </w:rPr>
      </w:pPr>
      <w:r w:rsidRPr="00B237F2">
        <w:rPr>
          <w:b/>
          <w:sz w:val="36"/>
        </w:rPr>
        <w:t>Lab</w:t>
      </w:r>
      <w:r w:rsidR="00F5702F">
        <w:rPr>
          <w:b/>
          <w:sz w:val="36"/>
        </w:rPr>
        <w:t xml:space="preserve"> </w:t>
      </w:r>
      <w:r>
        <w:rPr>
          <w:b/>
          <w:sz w:val="36"/>
        </w:rPr>
        <w:t xml:space="preserve">Assignment </w:t>
      </w:r>
      <w:r w:rsidR="003905C6">
        <w:rPr>
          <w:b/>
          <w:sz w:val="36"/>
        </w:rPr>
        <w:t>2</w:t>
      </w:r>
      <w:r>
        <w:rPr>
          <w:b/>
          <w:sz w:val="36"/>
        </w:rPr>
        <w:t xml:space="preserve"> (</w:t>
      </w:r>
      <w:r w:rsidR="00F5702F">
        <w:rPr>
          <w:b/>
          <w:sz w:val="36"/>
        </w:rPr>
        <w:t>2</w:t>
      </w:r>
      <w:r>
        <w:rPr>
          <w:b/>
          <w:sz w:val="36"/>
        </w:rPr>
        <w:t>0 Marks)</w:t>
      </w:r>
    </w:p>
    <w:p w:rsidR="00443F79" w:rsidRDefault="00443F79" w:rsidP="00443F79">
      <w:pPr>
        <w:jc w:val="center"/>
        <w:rPr>
          <w:b/>
        </w:rPr>
      </w:pPr>
      <w:r>
        <w:rPr>
          <w:b/>
        </w:rPr>
        <w:t xml:space="preserve">Show the output to instructor on </w:t>
      </w:r>
      <w:r w:rsidR="003905C6">
        <w:rPr>
          <w:b/>
        </w:rPr>
        <w:t>2</w:t>
      </w:r>
      <w:r>
        <w:rPr>
          <w:b/>
        </w:rPr>
        <w:t>/</w:t>
      </w:r>
      <w:r w:rsidR="003905C6">
        <w:rPr>
          <w:b/>
        </w:rPr>
        <w:t>11</w:t>
      </w:r>
      <w:r>
        <w:rPr>
          <w:b/>
        </w:rPr>
        <w:t>/20</w:t>
      </w:r>
      <w:r w:rsidR="00F5702F">
        <w:rPr>
          <w:b/>
        </w:rPr>
        <w:t>20</w:t>
      </w:r>
      <w:r w:rsidR="00E221E5">
        <w:rPr>
          <w:b/>
        </w:rPr>
        <w:t xml:space="preserve"> (First Verification) and 4/11/2020 (Second Verification)</w:t>
      </w:r>
    </w:p>
    <w:p w:rsidR="00D50170" w:rsidRPr="00B237F2" w:rsidRDefault="00D50170" w:rsidP="00D50170">
      <w:pPr>
        <w:pStyle w:val="Default"/>
        <w:jc w:val="both"/>
      </w:pPr>
    </w:p>
    <w:p w:rsidR="007F5CFD" w:rsidRDefault="003905C6" w:rsidP="003905C6">
      <w:pPr>
        <w:jc w:val="both"/>
      </w:pPr>
      <w:r>
        <w:t xml:space="preserve">Design a door lock circuit with passcode as “1001”. The code should be entered via 2 Push Buttons: one button for entering 1’s </w:t>
      </w:r>
      <w:r w:rsidR="00875867">
        <w:t xml:space="preserve">(use </w:t>
      </w:r>
      <w:r w:rsidR="003B1B13" w:rsidRPr="003B1B13">
        <w:rPr>
          <w:b/>
        </w:rPr>
        <w:t>P16</w:t>
      </w:r>
      <w:r w:rsidR="00875867">
        <w:t xml:space="preserve">) </w:t>
      </w:r>
      <w:r>
        <w:t>and another for entering 0’s</w:t>
      </w:r>
      <w:r w:rsidR="00875867">
        <w:t xml:space="preserve"> (use </w:t>
      </w:r>
      <w:r w:rsidR="003B1B13" w:rsidRPr="003B1B13">
        <w:rPr>
          <w:b/>
        </w:rPr>
        <w:t>R16</w:t>
      </w:r>
      <w:r w:rsidR="00875867">
        <w:t>)</w:t>
      </w:r>
      <w:r>
        <w:t xml:space="preserve">. Use a third push button </w:t>
      </w:r>
      <w:r w:rsidR="00875867">
        <w:t xml:space="preserve">(use </w:t>
      </w:r>
      <w:r w:rsidR="003B1B13" w:rsidRPr="003B1B13">
        <w:rPr>
          <w:b/>
        </w:rPr>
        <w:t>T18</w:t>
      </w:r>
      <w:r w:rsidR="00875867">
        <w:t xml:space="preserve">) </w:t>
      </w:r>
      <w:r>
        <w:t>to add reset functionality. Based on the entered code, glow an LED for the following outputs</w:t>
      </w:r>
    </w:p>
    <w:p w:rsidR="00875867" w:rsidRDefault="00875867" w:rsidP="00875867">
      <w:pPr>
        <w:pStyle w:val="ListParagraph"/>
        <w:numPr>
          <w:ilvl w:val="0"/>
          <w:numId w:val="45"/>
        </w:numPr>
        <w:jc w:val="both"/>
      </w:pPr>
      <w:r>
        <w:t>LED 0 (</w:t>
      </w:r>
      <w:r w:rsidR="00905F69">
        <w:t xml:space="preserve">Use pin </w:t>
      </w:r>
      <w:r w:rsidR="00905F69" w:rsidRPr="00905F69">
        <w:rPr>
          <w:b/>
        </w:rPr>
        <w:t>T22</w:t>
      </w:r>
      <w:r>
        <w:t>) will glow indicating PASS, if the entered 4-digit code is correct</w:t>
      </w:r>
    </w:p>
    <w:p w:rsidR="00875867" w:rsidRDefault="00875867" w:rsidP="00875867">
      <w:pPr>
        <w:pStyle w:val="ListParagraph"/>
        <w:numPr>
          <w:ilvl w:val="0"/>
          <w:numId w:val="45"/>
        </w:numPr>
        <w:jc w:val="both"/>
      </w:pPr>
      <w:r>
        <w:t>LED 1 (</w:t>
      </w:r>
      <w:r w:rsidR="00905F69">
        <w:t xml:space="preserve">Use pin </w:t>
      </w:r>
      <w:r w:rsidR="00905F69">
        <w:rPr>
          <w:b/>
        </w:rPr>
        <w:t>T21</w:t>
      </w:r>
      <w:r>
        <w:t>) will glow indicating FAIL, if the entered 4-digit code is incorrect</w:t>
      </w:r>
    </w:p>
    <w:p w:rsidR="002228DE" w:rsidRDefault="002228DE" w:rsidP="002228DE">
      <w:pPr>
        <w:jc w:val="both"/>
      </w:pPr>
      <w:r>
        <w:t xml:space="preserve">[Note: Digital </w:t>
      </w:r>
      <w:proofErr w:type="spellStart"/>
      <w:r>
        <w:t>debouncing</w:t>
      </w:r>
      <w:proofErr w:type="spellEnd"/>
      <w:r>
        <w:t xml:space="preserve"> has to be implemented for all push button switches] </w:t>
      </w:r>
    </w:p>
    <w:p w:rsidR="003905C6" w:rsidRDefault="003905C6" w:rsidP="003905C6">
      <w:pPr>
        <w:jc w:val="both"/>
      </w:pPr>
    </w:p>
    <w:p w:rsidR="000C68CF" w:rsidRDefault="000C68CF" w:rsidP="000C68CF">
      <w:r>
        <w:t xml:space="preserve">NAME- </w:t>
      </w:r>
      <w:r w:rsidRPr="002337FB">
        <w:rPr>
          <w:b/>
        </w:rPr>
        <w:t>Digvijay Singh</w:t>
      </w:r>
      <w:r w:rsidR="002337FB">
        <w:t xml:space="preserve"> </w:t>
      </w:r>
      <w:r w:rsidR="002337FB">
        <w:tab/>
      </w:r>
      <w:r w:rsidR="002337FB">
        <w:tab/>
      </w:r>
      <w:r w:rsidR="002337FB">
        <w:tab/>
      </w:r>
      <w:r w:rsidR="002337FB">
        <w:tab/>
      </w:r>
      <w:r w:rsidR="002337FB">
        <w:tab/>
      </w:r>
      <w:r w:rsidR="002337FB">
        <w:tab/>
        <w:t xml:space="preserve">         </w:t>
      </w:r>
      <w:r>
        <w:t xml:space="preserve">ID Number- </w:t>
      </w:r>
      <w:r w:rsidRPr="002337FB">
        <w:rPr>
          <w:b/>
        </w:rPr>
        <w:t>2017AAPS0317H</w:t>
      </w:r>
    </w:p>
    <w:p w:rsidR="000C68CF" w:rsidRDefault="000C68CF" w:rsidP="000C68CF"/>
    <w:p w:rsidR="00F5702F" w:rsidRPr="00927A07" w:rsidRDefault="00F5702F" w:rsidP="00F5702F">
      <w:pPr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>Copy the image of FSM for the above specification (Clearly label all inputs and outputs)</w:t>
      </w:r>
      <w:r w:rsidRPr="00927A07">
        <w:rPr>
          <w:b/>
        </w:rPr>
        <w:t xml:space="preserve">. </w:t>
      </w:r>
    </w:p>
    <w:p w:rsidR="00F5702F" w:rsidRPr="00927A07" w:rsidRDefault="00F5702F" w:rsidP="00F5702F">
      <w:pPr>
        <w:ind w:left="360" w:hanging="360"/>
        <w:jc w:val="both"/>
      </w:pPr>
    </w:p>
    <w:p w:rsidR="00F5702F" w:rsidRPr="00927A07" w:rsidRDefault="00F5702F" w:rsidP="00F5702F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319011152"/>
          <w:placeholder>
            <w:docPart w:val="7B6C5A27BC74498E80584EBE1FEE5B39"/>
          </w:placeholder>
        </w:sdtPr>
        <w:sdtEndPr>
          <w:rPr>
            <w:b w:val="0"/>
          </w:rPr>
        </w:sdtEndPr>
        <w:sdtContent>
          <w:r w:rsidRPr="00927A07">
            <w:rPr>
              <w:color w:val="00000A"/>
              <w:kern w:val="0"/>
            </w:rPr>
            <w:t xml:space="preserve">  </w:t>
          </w:r>
          <w:r w:rsidR="002337FB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6332220" cy="3727450"/>
                <wp:effectExtent l="0" t="0" r="0" b="635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SM_Door-Lock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72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F5702F" w:rsidRDefault="00F5702F" w:rsidP="00F5702F">
      <w:pPr>
        <w:jc w:val="both"/>
        <w:rPr>
          <w:b/>
        </w:rPr>
      </w:pPr>
    </w:p>
    <w:p w:rsidR="007F5CFD" w:rsidRPr="00927A07" w:rsidRDefault="007F5CFD" w:rsidP="007F5CFD">
      <w:pPr>
        <w:numPr>
          <w:ilvl w:val="0"/>
          <w:numId w:val="31"/>
        </w:numPr>
        <w:ind w:left="360"/>
        <w:jc w:val="both"/>
        <w:rPr>
          <w:b/>
        </w:rPr>
      </w:pPr>
      <w:r>
        <w:rPr>
          <w:b/>
        </w:rPr>
        <w:t>Copy the image of all your Verilog (main and sub modules)</w:t>
      </w:r>
      <w:r w:rsidRPr="00927A07">
        <w:rPr>
          <w:b/>
        </w:rPr>
        <w:t xml:space="preserve"> </w:t>
      </w:r>
      <w:r>
        <w:rPr>
          <w:b/>
        </w:rPr>
        <w:t>Codes below</w:t>
      </w:r>
      <w:r w:rsidRPr="00927A07">
        <w:rPr>
          <w:b/>
        </w:rPr>
        <w:t xml:space="preserve">. </w:t>
      </w:r>
    </w:p>
    <w:p w:rsidR="007F5CFD" w:rsidRPr="00927A07" w:rsidRDefault="007F5CFD" w:rsidP="007F5CFD">
      <w:pPr>
        <w:ind w:left="360" w:hanging="360"/>
        <w:jc w:val="both"/>
      </w:pPr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93907956"/>
          <w:placeholder>
            <w:docPart w:val="5C4EACE922BE4F78A16741998CADBB46"/>
          </w:placeholder>
        </w:sdtPr>
        <w:sdtEndPr>
          <w:rPr>
            <w:b w:val="0"/>
          </w:rPr>
        </w:sdtEndPr>
        <w:sdtContent>
          <w:r w:rsidR="007476A2">
            <w:rPr>
              <w:color w:val="00000A"/>
              <w:kern w:val="0"/>
            </w:rPr>
            <w:t>1 Main module, 3 sub-modules</w:t>
          </w:r>
          <w:r w:rsidR="002337FB">
            <w:rPr>
              <w:color w:val="00000A"/>
              <w:kern w:val="0"/>
            </w:rPr>
            <w:t xml:space="preserve">. </w:t>
          </w:r>
          <w:bookmarkStart w:id="0" w:name="_GoBack"/>
          <w:bookmarkEnd w:id="0"/>
          <w:r w:rsidR="007476A2">
            <w:rPr>
              <w:color w:val="00000A"/>
              <w:kern w:val="0"/>
            </w:rPr>
            <w:t>(Please see next page)</w:t>
          </w:r>
          <w:r w:rsidR="007476A2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 wp14:anchorId="7BDB6478" wp14:editId="2AAA51BF">
                <wp:extent cx="5087060" cy="5534797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i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7060" cy="5534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476A2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 wp14:anchorId="630ED37E" wp14:editId="4AD47113">
                <wp:extent cx="4620270" cy="5363323"/>
                <wp:effectExtent l="0" t="0" r="8890" b="889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SL-1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0270" cy="5363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476A2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 wp14:anchorId="5302B9BF" wp14:editId="2A9CB80B">
                <wp:extent cx="5468113" cy="3400900"/>
                <wp:effectExtent l="0" t="0" r="0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SL-2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8113" cy="340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476A2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 wp14:anchorId="594D47CD" wp14:editId="04C85A18">
                <wp:extent cx="3639058" cy="1629002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9058" cy="1629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476A2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 wp14:anchorId="1534FD4C" wp14:editId="2CE61764">
                <wp:extent cx="3057952" cy="1981477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OL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952" cy="1981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</w:p>
    <w:p w:rsidR="007F5CFD" w:rsidRPr="007600AC" w:rsidRDefault="007F5CFD" w:rsidP="007F5CFD">
      <w:pPr>
        <w:numPr>
          <w:ilvl w:val="0"/>
          <w:numId w:val="31"/>
        </w:numPr>
        <w:ind w:left="360"/>
        <w:jc w:val="both"/>
      </w:pPr>
      <w:r>
        <w:rPr>
          <w:b/>
        </w:rPr>
        <w:t xml:space="preserve">Copy the image of Test Bench Verilog code below. </w:t>
      </w:r>
    </w:p>
    <w:p w:rsidR="007F5CFD" w:rsidRPr="007600AC" w:rsidRDefault="007F5CFD" w:rsidP="007F5CFD">
      <w:pPr>
        <w:ind w:left="360"/>
        <w:jc w:val="both"/>
      </w:pPr>
    </w:p>
    <w:p w:rsidR="007F5CFD" w:rsidRPr="00927A07" w:rsidRDefault="007F5CFD" w:rsidP="007F5CFD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-216667244"/>
          <w:placeholder>
            <w:docPart w:val="C77193CC609442C6BE71F1990F3AE0B6"/>
          </w:placeholder>
        </w:sdtPr>
        <w:sdtEndPr>
          <w:rPr>
            <w:b w:val="0"/>
          </w:rPr>
        </w:sdtEndPr>
        <w:sdtContent>
          <w:r w:rsidRPr="00927A07">
            <w:rPr>
              <w:color w:val="00000A"/>
              <w:kern w:val="0"/>
            </w:rPr>
            <w:t xml:space="preserve">  </w:t>
          </w:r>
          <w:r w:rsidR="00365C15">
            <w:rPr>
              <w:color w:val="00000A"/>
              <w:kern w:val="0"/>
            </w:rPr>
            <w:t>(See next page)</w:t>
          </w:r>
          <w:r w:rsidR="00365C15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>
                <wp:extent cx="6332220" cy="4361180"/>
                <wp:effectExtent l="0" t="0" r="0" b="127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B-1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4361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65C15">
            <w:rPr>
              <w:noProof/>
              <w:color w:val="00000A"/>
              <w:kern w:val="0"/>
              <w:lang w:val="en-IN" w:eastAsia="en-IN"/>
            </w:rPr>
            <w:lastRenderedPageBreak/>
            <w:drawing>
              <wp:inline distT="0" distB="0" distL="0" distR="0">
                <wp:extent cx="6332220" cy="428815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B-2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428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65C15">
            <w:rPr>
              <w:noProof/>
              <w:color w:val="00000A"/>
              <w:kern w:val="0"/>
              <w:lang w:val="en-IN" w:eastAsia="en-IN"/>
            </w:rPr>
            <w:drawing>
              <wp:inline distT="0" distB="0" distL="0" distR="0">
                <wp:extent cx="6332220" cy="3404870"/>
                <wp:effectExtent l="0" t="0" r="0" b="508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B-3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40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7F5CFD" w:rsidRDefault="007F5CFD" w:rsidP="007F5CFD">
      <w:pPr>
        <w:pStyle w:val="ListParagraph"/>
        <w:numPr>
          <w:ilvl w:val="0"/>
          <w:numId w:val="31"/>
        </w:numPr>
        <w:tabs>
          <w:tab w:val="left" w:pos="709"/>
        </w:tabs>
        <w:spacing w:after="200" w:line="276" w:lineRule="auto"/>
        <w:ind w:left="0" w:firstLine="0"/>
        <w:rPr>
          <w:color w:val="00000A"/>
          <w:kern w:val="0"/>
        </w:rPr>
      </w:pPr>
      <w:r>
        <w:rPr>
          <w:color w:val="00000A"/>
          <w:kern w:val="0"/>
        </w:rPr>
        <w:t xml:space="preserve">Implement the design on FPGA </w:t>
      </w:r>
      <w:r w:rsidR="007E63E0">
        <w:rPr>
          <w:color w:val="00000A"/>
          <w:kern w:val="0"/>
        </w:rPr>
        <w:t xml:space="preserve">after including clock division </w:t>
      </w:r>
      <w:r>
        <w:rPr>
          <w:color w:val="00000A"/>
          <w:kern w:val="0"/>
        </w:rPr>
        <w:t>(Elaborate, I/O Plan, Synthesize, Implement, Bitstream and Program) and verify the outputs.</w:t>
      </w:r>
      <w:r w:rsidR="003F2B6E">
        <w:rPr>
          <w:color w:val="00000A"/>
          <w:kern w:val="0"/>
        </w:rPr>
        <w:t xml:space="preserve"> Please use the same pins mentioned above for inputs and outputs.</w:t>
      </w:r>
    </w:p>
    <w:p w:rsidR="00D717BC" w:rsidRDefault="00D717BC" w:rsidP="00D717BC">
      <w:pPr>
        <w:pStyle w:val="ListParagraph"/>
        <w:jc w:val="both"/>
      </w:pPr>
    </w:p>
    <w:p w:rsidR="00D717BC" w:rsidRPr="00723953" w:rsidRDefault="00D717BC" w:rsidP="00D717BC">
      <w:pPr>
        <w:pStyle w:val="ListParagraph"/>
        <w:numPr>
          <w:ilvl w:val="0"/>
          <w:numId w:val="31"/>
        </w:numPr>
        <w:ind w:left="426"/>
        <w:jc w:val="both"/>
      </w:pPr>
      <w:r>
        <w:rPr>
          <w:b/>
        </w:rPr>
        <w:t>Check the output on FPGA.</w:t>
      </w:r>
    </w:p>
    <w:p w:rsidR="00D717BC" w:rsidRPr="00DB6D6C" w:rsidRDefault="00D717BC" w:rsidP="00D717BC">
      <w:pPr>
        <w:pStyle w:val="ListParagraph"/>
        <w:jc w:val="both"/>
      </w:pPr>
    </w:p>
    <w:p w:rsidR="00D717BC" w:rsidRDefault="00D717BC" w:rsidP="00D717BC">
      <w:pPr>
        <w:pStyle w:val="ListParagraph"/>
      </w:pPr>
    </w:p>
    <w:p w:rsidR="00D717BC" w:rsidRDefault="00D717BC" w:rsidP="00D717BC">
      <w:pPr>
        <w:pStyle w:val="ListParagraph"/>
        <w:numPr>
          <w:ilvl w:val="0"/>
          <w:numId w:val="31"/>
        </w:numPr>
        <w:jc w:val="both"/>
        <w:rPr>
          <w:b/>
        </w:rPr>
      </w:pPr>
      <w:r w:rsidRPr="00C6738C">
        <w:rPr>
          <w:b/>
        </w:rPr>
        <w:t>Show the output to the instructor.</w:t>
      </w:r>
      <w:r>
        <w:rPr>
          <w:b/>
        </w:rPr>
        <w:t xml:space="preserve"> </w:t>
      </w:r>
    </w:p>
    <w:p w:rsidR="00D717BC" w:rsidRDefault="00D717BC" w:rsidP="00D717BC">
      <w:pPr>
        <w:pStyle w:val="ListParagraph"/>
        <w:jc w:val="both"/>
        <w:rPr>
          <w:b/>
        </w:rPr>
      </w:pPr>
    </w:p>
    <w:p w:rsidR="00D717BC" w:rsidRDefault="00D717BC" w:rsidP="00D717BC">
      <w:pPr>
        <w:pStyle w:val="ListParagraph"/>
        <w:numPr>
          <w:ilvl w:val="0"/>
          <w:numId w:val="31"/>
        </w:numPr>
        <w:ind w:left="284"/>
        <w:jc w:val="both"/>
        <w:rPr>
          <w:b/>
        </w:rPr>
      </w:pPr>
      <w:r>
        <w:rPr>
          <w:b/>
        </w:rPr>
        <w:t xml:space="preserve"> Submit a Zipped fo</w:t>
      </w:r>
      <w:r w:rsidR="00F5702F">
        <w:rPr>
          <w:b/>
        </w:rPr>
        <w:t>lder with file name as &lt;</w:t>
      </w:r>
      <w:proofErr w:type="spellStart"/>
      <w:r w:rsidR="00F5702F">
        <w:rPr>
          <w:b/>
        </w:rPr>
        <w:t>Student</w:t>
      </w:r>
      <w:r>
        <w:rPr>
          <w:b/>
        </w:rPr>
        <w:t>_ID_No</w:t>
      </w:r>
      <w:proofErr w:type="spellEnd"/>
      <w:r w:rsidR="00F5702F">
        <w:rPr>
          <w:b/>
        </w:rPr>
        <w:t>&gt;</w:t>
      </w:r>
      <w:r>
        <w:rPr>
          <w:b/>
        </w:rPr>
        <w:t xml:space="preserve">.zip through </w:t>
      </w:r>
      <w:r w:rsidR="00F5702F">
        <w:rPr>
          <w:b/>
        </w:rPr>
        <w:t>Google classroom</w:t>
      </w:r>
      <w:r>
        <w:rPr>
          <w:b/>
        </w:rPr>
        <w:t xml:space="preserve"> before due date.</w:t>
      </w:r>
      <w:r w:rsidR="003F2B6E">
        <w:rPr>
          <w:b/>
        </w:rPr>
        <w:t xml:space="preserve"> The zipped folder should contain the following</w:t>
      </w:r>
    </w:p>
    <w:p w:rsidR="00D717BC" w:rsidRDefault="00D717BC" w:rsidP="00D717BC">
      <w:pPr>
        <w:pStyle w:val="ListParagraph"/>
        <w:ind w:left="284"/>
        <w:jc w:val="both"/>
        <w:rPr>
          <w:b/>
        </w:rPr>
      </w:pPr>
      <w:r>
        <w:rPr>
          <w:b/>
        </w:rPr>
        <w:t xml:space="preserve">1) Completed Document </w:t>
      </w:r>
    </w:p>
    <w:p w:rsidR="00D717BC" w:rsidRDefault="00D717BC" w:rsidP="00D717BC">
      <w:pPr>
        <w:pStyle w:val="ListParagraph"/>
        <w:ind w:left="284"/>
        <w:jc w:val="both"/>
        <w:rPr>
          <w:b/>
        </w:rPr>
      </w:pPr>
      <w:r>
        <w:rPr>
          <w:b/>
        </w:rPr>
        <w:t>2) All source files (design, Test Bench and Constraints)</w:t>
      </w:r>
    </w:p>
    <w:p w:rsidR="00F5702F" w:rsidRPr="003F2B6E" w:rsidRDefault="00F5702F" w:rsidP="003F2B6E">
      <w:pPr>
        <w:pStyle w:val="ListParagraph"/>
        <w:ind w:left="284"/>
        <w:jc w:val="both"/>
        <w:rPr>
          <w:b/>
        </w:rPr>
      </w:pPr>
      <w:r>
        <w:rPr>
          <w:b/>
        </w:rPr>
        <w:t>3) Bitstream file</w:t>
      </w:r>
    </w:p>
    <w:p w:rsidR="00D717BC" w:rsidRPr="00D717BC" w:rsidRDefault="006E0293" w:rsidP="00D717BC">
      <w:pPr>
        <w:jc w:val="both"/>
      </w:pPr>
      <w:sdt>
        <w:sdtPr>
          <w:rPr>
            <w:b/>
          </w:rPr>
          <w:id w:val="-1281018388"/>
          <w:placeholder>
            <w:docPart w:val="1F9DB99EECD6449F9ECA59BAF6699997"/>
          </w:placeholder>
        </w:sdtPr>
        <w:sdtEndPr>
          <w:rPr>
            <w:b w:val="0"/>
          </w:rPr>
        </w:sdtEndPr>
        <w:sdtContent>
          <w:r w:rsidR="00D717BC" w:rsidRPr="00B237F2">
            <w:t xml:space="preserve">  </w:t>
          </w:r>
        </w:sdtContent>
      </w:sdt>
    </w:p>
    <w:sectPr w:rsidR="00D717BC" w:rsidRPr="00D717BC" w:rsidSect="00D50170">
      <w:footerReference w:type="default" r:id="rId1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293" w:rsidRDefault="006E0293" w:rsidP="00B34F40">
      <w:r>
        <w:separator/>
      </w:r>
    </w:p>
  </w:endnote>
  <w:endnote w:type="continuationSeparator" w:id="0">
    <w:p w:rsidR="006E0293" w:rsidRDefault="006E0293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2337FB" w:rsidRPr="002337FB">
      <w:rPr>
        <w:rFonts w:ascii="Cambria" w:eastAsia="Times New Roman" w:hAnsi="Cambria"/>
        <w:noProof/>
      </w:rPr>
      <w:t>1</w:t>
    </w:r>
    <w:r w:rsidRPr="00B34F40">
      <w:rPr>
        <w:rFonts w:ascii="Cambria" w:eastAsia="Times New Roman" w:hAnsi="Cambria"/>
        <w:noProof/>
      </w:rPr>
      <w:fldChar w:fldCharType="end"/>
    </w:r>
  </w:p>
  <w:p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293" w:rsidRDefault="006E0293" w:rsidP="00B34F40">
      <w:r>
        <w:separator/>
      </w:r>
    </w:p>
  </w:footnote>
  <w:footnote w:type="continuationSeparator" w:id="0">
    <w:p w:rsidR="006E0293" w:rsidRDefault="006E0293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C243F0E"/>
    <w:multiLevelType w:val="multilevel"/>
    <w:tmpl w:val="E34A2EF4"/>
    <w:lvl w:ilvl="0">
      <w:start w:val="1"/>
      <w:numFmt w:val="decimal"/>
      <w:pStyle w:val="StepHeading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>
      <w:start w:val="1"/>
      <w:numFmt w:val="decimal"/>
      <w:pStyle w:val="Stepx-x"/>
      <w:lvlText w:val="%1-%2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epx-x-x"/>
      <w:lvlText w:val="%1-%2-%3."/>
      <w:lvlJc w:val="left"/>
      <w:pPr>
        <w:tabs>
          <w:tab w:val="num" w:pos="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259A4B35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DBF31BE"/>
    <w:multiLevelType w:val="hybridMultilevel"/>
    <w:tmpl w:val="F3CEDBC0"/>
    <w:lvl w:ilvl="0" w:tplc="CD9672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1C464C0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40113C"/>
    <w:multiLevelType w:val="hybridMultilevel"/>
    <w:tmpl w:val="93DE1E7C"/>
    <w:lvl w:ilvl="0" w:tplc="DCDA3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5D6569"/>
    <w:multiLevelType w:val="hybridMultilevel"/>
    <w:tmpl w:val="5C549FEC"/>
    <w:lvl w:ilvl="0" w:tplc="CCCAF7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41D96F82"/>
    <w:multiLevelType w:val="hybridMultilevel"/>
    <w:tmpl w:val="8384E454"/>
    <w:lvl w:ilvl="0" w:tplc="EDEC2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3B5598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E026F9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5710D9"/>
    <w:multiLevelType w:val="hybridMultilevel"/>
    <w:tmpl w:val="E75064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894393"/>
    <w:multiLevelType w:val="hybridMultilevel"/>
    <w:tmpl w:val="BB2E83B6"/>
    <w:lvl w:ilvl="0" w:tplc="765AF2F8">
      <w:start w:val="1"/>
      <w:numFmt w:val="decimal"/>
      <w:lvlText w:val=".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85B5ABE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43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E5E2D2F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4"/>
  </w:num>
  <w:num w:numId="13">
    <w:abstractNumId w:val="21"/>
  </w:num>
  <w:num w:numId="14">
    <w:abstractNumId w:val="38"/>
  </w:num>
  <w:num w:numId="15">
    <w:abstractNumId w:val="27"/>
  </w:num>
  <w:num w:numId="16">
    <w:abstractNumId w:val="35"/>
  </w:num>
  <w:num w:numId="17">
    <w:abstractNumId w:val="12"/>
  </w:num>
  <w:num w:numId="18">
    <w:abstractNumId w:val="22"/>
  </w:num>
  <w:num w:numId="19">
    <w:abstractNumId w:val="25"/>
  </w:num>
  <w:num w:numId="20">
    <w:abstractNumId w:val="10"/>
  </w:num>
  <w:num w:numId="21">
    <w:abstractNumId w:val="15"/>
  </w:num>
  <w:num w:numId="22">
    <w:abstractNumId w:val="9"/>
  </w:num>
  <w:num w:numId="23">
    <w:abstractNumId w:val="43"/>
  </w:num>
  <w:num w:numId="24">
    <w:abstractNumId w:val="18"/>
  </w:num>
  <w:num w:numId="25">
    <w:abstractNumId w:val="39"/>
  </w:num>
  <w:num w:numId="26">
    <w:abstractNumId w:val="29"/>
  </w:num>
  <w:num w:numId="27">
    <w:abstractNumId w:val="33"/>
  </w:num>
  <w:num w:numId="28">
    <w:abstractNumId w:val="45"/>
  </w:num>
  <w:num w:numId="29">
    <w:abstractNumId w:val="44"/>
  </w:num>
  <w:num w:numId="30">
    <w:abstractNumId w:val="19"/>
  </w:num>
  <w:num w:numId="31">
    <w:abstractNumId w:val="40"/>
  </w:num>
  <w:num w:numId="32">
    <w:abstractNumId w:val="30"/>
  </w:num>
  <w:num w:numId="33">
    <w:abstractNumId w:val="16"/>
  </w:num>
  <w:num w:numId="34">
    <w:abstractNumId w:val="13"/>
  </w:num>
  <w:num w:numId="35">
    <w:abstractNumId w:val="34"/>
  </w:num>
  <w:num w:numId="36">
    <w:abstractNumId w:val="26"/>
  </w:num>
  <w:num w:numId="37">
    <w:abstractNumId w:val="41"/>
  </w:num>
  <w:num w:numId="38">
    <w:abstractNumId w:val="32"/>
  </w:num>
  <w:num w:numId="39">
    <w:abstractNumId w:val="17"/>
  </w:num>
  <w:num w:numId="40">
    <w:abstractNumId w:val="36"/>
  </w:num>
  <w:num w:numId="41">
    <w:abstractNumId w:val="20"/>
  </w:num>
  <w:num w:numId="42">
    <w:abstractNumId w:val="28"/>
  </w:num>
  <w:num w:numId="43">
    <w:abstractNumId w:val="37"/>
  </w:num>
  <w:num w:numId="44">
    <w:abstractNumId w:val="23"/>
  </w:num>
  <w:num w:numId="45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EA"/>
    <w:rsid w:val="0000187D"/>
    <w:rsid w:val="0000286F"/>
    <w:rsid w:val="00005218"/>
    <w:rsid w:val="000071EF"/>
    <w:rsid w:val="00020674"/>
    <w:rsid w:val="000248D8"/>
    <w:rsid w:val="000249B1"/>
    <w:rsid w:val="000321F1"/>
    <w:rsid w:val="0003707D"/>
    <w:rsid w:val="000445E1"/>
    <w:rsid w:val="00046692"/>
    <w:rsid w:val="0005247E"/>
    <w:rsid w:val="00055505"/>
    <w:rsid w:val="000655E8"/>
    <w:rsid w:val="000737DD"/>
    <w:rsid w:val="00077531"/>
    <w:rsid w:val="00090AC3"/>
    <w:rsid w:val="00092312"/>
    <w:rsid w:val="000925CB"/>
    <w:rsid w:val="00093EEA"/>
    <w:rsid w:val="00095DEA"/>
    <w:rsid w:val="000A3FE2"/>
    <w:rsid w:val="000A4D4C"/>
    <w:rsid w:val="000B0A75"/>
    <w:rsid w:val="000B2402"/>
    <w:rsid w:val="000B38DC"/>
    <w:rsid w:val="000B3E35"/>
    <w:rsid w:val="000B555F"/>
    <w:rsid w:val="000B6E87"/>
    <w:rsid w:val="000C1E09"/>
    <w:rsid w:val="000C68CF"/>
    <w:rsid w:val="000D2367"/>
    <w:rsid w:val="000D6E6E"/>
    <w:rsid w:val="000E08FC"/>
    <w:rsid w:val="000E49CE"/>
    <w:rsid w:val="000F0F41"/>
    <w:rsid w:val="000F29F2"/>
    <w:rsid w:val="000F625B"/>
    <w:rsid w:val="00104982"/>
    <w:rsid w:val="00106898"/>
    <w:rsid w:val="001209A1"/>
    <w:rsid w:val="00130947"/>
    <w:rsid w:val="00133903"/>
    <w:rsid w:val="00137A5A"/>
    <w:rsid w:val="0014453D"/>
    <w:rsid w:val="00144572"/>
    <w:rsid w:val="00150321"/>
    <w:rsid w:val="00153121"/>
    <w:rsid w:val="001551AA"/>
    <w:rsid w:val="001617F2"/>
    <w:rsid w:val="0016641C"/>
    <w:rsid w:val="00176CC5"/>
    <w:rsid w:val="001829C5"/>
    <w:rsid w:val="0018399A"/>
    <w:rsid w:val="00183D3E"/>
    <w:rsid w:val="00183EB5"/>
    <w:rsid w:val="00185341"/>
    <w:rsid w:val="00186266"/>
    <w:rsid w:val="001A7C72"/>
    <w:rsid w:val="001B0271"/>
    <w:rsid w:val="001B2729"/>
    <w:rsid w:val="001B3FB1"/>
    <w:rsid w:val="001B4626"/>
    <w:rsid w:val="001B4B75"/>
    <w:rsid w:val="001B7E4E"/>
    <w:rsid w:val="001C67C2"/>
    <w:rsid w:val="001C79BF"/>
    <w:rsid w:val="001D22E6"/>
    <w:rsid w:val="001D2408"/>
    <w:rsid w:val="001D2EAB"/>
    <w:rsid w:val="001D4C10"/>
    <w:rsid w:val="001D771E"/>
    <w:rsid w:val="001E6D07"/>
    <w:rsid w:val="001E74D5"/>
    <w:rsid w:val="001F66C3"/>
    <w:rsid w:val="001F7B22"/>
    <w:rsid w:val="00200F59"/>
    <w:rsid w:val="0020378E"/>
    <w:rsid w:val="00205F19"/>
    <w:rsid w:val="0020703B"/>
    <w:rsid w:val="002077F0"/>
    <w:rsid w:val="002120D6"/>
    <w:rsid w:val="002228DE"/>
    <w:rsid w:val="00224B45"/>
    <w:rsid w:val="002318CC"/>
    <w:rsid w:val="002337FB"/>
    <w:rsid w:val="002572CC"/>
    <w:rsid w:val="00267278"/>
    <w:rsid w:val="00272756"/>
    <w:rsid w:val="002747D6"/>
    <w:rsid w:val="002816CD"/>
    <w:rsid w:val="00281968"/>
    <w:rsid w:val="00287A5C"/>
    <w:rsid w:val="00293025"/>
    <w:rsid w:val="00293873"/>
    <w:rsid w:val="002946FD"/>
    <w:rsid w:val="00294F23"/>
    <w:rsid w:val="00295061"/>
    <w:rsid w:val="002A5D11"/>
    <w:rsid w:val="002B1074"/>
    <w:rsid w:val="002B1BBE"/>
    <w:rsid w:val="002B7509"/>
    <w:rsid w:val="002C3575"/>
    <w:rsid w:val="002C79A5"/>
    <w:rsid w:val="002D26DF"/>
    <w:rsid w:val="002D7516"/>
    <w:rsid w:val="002E314E"/>
    <w:rsid w:val="002E5EF4"/>
    <w:rsid w:val="002F57A5"/>
    <w:rsid w:val="002F5843"/>
    <w:rsid w:val="0030225E"/>
    <w:rsid w:val="00305544"/>
    <w:rsid w:val="00306B04"/>
    <w:rsid w:val="00311908"/>
    <w:rsid w:val="00315064"/>
    <w:rsid w:val="00315835"/>
    <w:rsid w:val="003234A8"/>
    <w:rsid w:val="00326B70"/>
    <w:rsid w:val="003271C7"/>
    <w:rsid w:val="00332708"/>
    <w:rsid w:val="003335A2"/>
    <w:rsid w:val="00334B6A"/>
    <w:rsid w:val="00341211"/>
    <w:rsid w:val="00343654"/>
    <w:rsid w:val="0034585D"/>
    <w:rsid w:val="0034750D"/>
    <w:rsid w:val="00350622"/>
    <w:rsid w:val="003572A2"/>
    <w:rsid w:val="0035745D"/>
    <w:rsid w:val="00365C15"/>
    <w:rsid w:val="00370785"/>
    <w:rsid w:val="0037128D"/>
    <w:rsid w:val="003715EF"/>
    <w:rsid w:val="003779D8"/>
    <w:rsid w:val="00383E0D"/>
    <w:rsid w:val="003905C6"/>
    <w:rsid w:val="00394477"/>
    <w:rsid w:val="003956C0"/>
    <w:rsid w:val="0039698B"/>
    <w:rsid w:val="003A4D74"/>
    <w:rsid w:val="003A7F0E"/>
    <w:rsid w:val="003B1B13"/>
    <w:rsid w:val="003C1BA0"/>
    <w:rsid w:val="003C356F"/>
    <w:rsid w:val="003D435A"/>
    <w:rsid w:val="003E1D22"/>
    <w:rsid w:val="003E43EE"/>
    <w:rsid w:val="003F01DE"/>
    <w:rsid w:val="003F0F67"/>
    <w:rsid w:val="003F2B6E"/>
    <w:rsid w:val="003F4054"/>
    <w:rsid w:val="00404DE0"/>
    <w:rsid w:val="0041277B"/>
    <w:rsid w:val="00412975"/>
    <w:rsid w:val="0041746A"/>
    <w:rsid w:val="0043499A"/>
    <w:rsid w:val="00443F79"/>
    <w:rsid w:val="004441C3"/>
    <w:rsid w:val="00445FA0"/>
    <w:rsid w:val="00456649"/>
    <w:rsid w:val="00456CDF"/>
    <w:rsid w:val="0045788A"/>
    <w:rsid w:val="004615F4"/>
    <w:rsid w:val="004657F6"/>
    <w:rsid w:val="004670A3"/>
    <w:rsid w:val="004703C8"/>
    <w:rsid w:val="0047168D"/>
    <w:rsid w:val="00473064"/>
    <w:rsid w:val="00473A09"/>
    <w:rsid w:val="00481373"/>
    <w:rsid w:val="004836F4"/>
    <w:rsid w:val="004852A0"/>
    <w:rsid w:val="00485C79"/>
    <w:rsid w:val="00491439"/>
    <w:rsid w:val="004930D7"/>
    <w:rsid w:val="004A2618"/>
    <w:rsid w:val="004A3550"/>
    <w:rsid w:val="004C23D7"/>
    <w:rsid w:val="004C3CA6"/>
    <w:rsid w:val="004C5F41"/>
    <w:rsid w:val="004D6A6D"/>
    <w:rsid w:val="004E0E41"/>
    <w:rsid w:val="004E4AD0"/>
    <w:rsid w:val="004E725E"/>
    <w:rsid w:val="004E75B8"/>
    <w:rsid w:val="004F023F"/>
    <w:rsid w:val="004F696C"/>
    <w:rsid w:val="00502222"/>
    <w:rsid w:val="0050599D"/>
    <w:rsid w:val="005069DA"/>
    <w:rsid w:val="00511724"/>
    <w:rsid w:val="00513392"/>
    <w:rsid w:val="00515D70"/>
    <w:rsid w:val="005168DD"/>
    <w:rsid w:val="005236A3"/>
    <w:rsid w:val="005249D9"/>
    <w:rsid w:val="00530235"/>
    <w:rsid w:val="0054713E"/>
    <w:rsid w:val="00551C71"/>
    <w:rsid w:val="00552E51"/>
    <w:rsid w:val="00553425"/>
    <w:rsid w:val="00553E33"/>
    <w:rsid w:val="0055470B"/>
    <w:rsid w:val="00556B1B"/>
    <w:rsid w:val="00585944"/>
    <w:rsid w:val="00585C78"/>
    <w:rsid w:val="00586A84"/>
    <w:rsid w:val="00586C4F"/>
    <w:rsid w:val="0059225E"/>
    <w:rsid w:val="0059563B"/>
    <w:rsid w:val="005A2632"/>
    <w:rsid w:val="005A296B"/>
    <w:rsid w:val="005A3154"/>
    <w:rsid w:val="005A3FDD"/>
    <w:rsid w:val="005A6AD3"/>
    <w:rsid w:val="005B0FA4"/>
    <w:rsid w:val="005B6972"/>
    <w:rsid w:val="005C309E"/>
    <w:rsid w:val="005C36BF"/>
    <w:rsid w:val="005C41AF"/>
    <w:rsid w:val="005C616A"/>
    <w:rsid w:val="005C6E2A"/>
    <w:rsid w:val="005D5346"/>
    <w:rsid w:val="005E1778"/>
    <w:rsid w:val="005E23D6"/>
    <w:rsid w:val="005E2BA0"/>
    <w:rsid w:val="005E5344"/>
    <w:rsid w:val="005E5B0F"/>
    <w:rsid w:val="005E60FA"/>
    <w:rsid w:val="005E6623"/>
    <w:rsid w:val="005F66E3"/>
    <w:rsid w:val="005F6E5F"/>
    <w:rsid w:val="005F6F9B"/>
    <w:rsid w:val="005F7750"/>
    <w:rsid w:val="0060430E"/>
    <w:rsid w:val="0060752A"/>
    <w:rsid w:val="00612F34"/>
    <w:rsid w:val="00635A40"/>
    <w:rsid w:val="00636A48"/>
    <w:rsid w:val="00642B17"/>
    <w:rsid w:val="00644658"/>
    <w:rsid w:val="0065021E"/>
    <w:rsid w:val="00657DC4"/>
    <w:rsid w:val="00662A3C"/>
    <w:rsid w:val="0066361F"/>
    <w:rsid w:val="00663A01"/>
    <w:rsid w:val="00672C70"/>
    <w:rsid w:val="0068290D"/>
    <w:rsid w:val="0068397D"/>
    <w:rsid w:val="00683B40"/>
    <w:rsid w:val="0068685C"/>
    <w:rsid w:val="0069217E"/>
    <w:rsid w:val="006931CC"/>
    <w:rsid w:val="006A654C"/>
    <w:rsid w:val="006B1EA0"/>
    <w:rsid w:val="006B205A"/>
    <w:rsid w:val="006B2ED2"/>
    <w:rsid w:val="006B36B0"/>
    <w:rsid w:val="006C1E3B"/>
    <w:rsid w:val="006C377C"/>
    <w:rsid w:val="006C6A39"/>
    <w:rsid w:val="006D1E27"/>
    <w:rsid w:val="006D341A"/>
    <w:rsid w:val="006D4B98"/>
    <w:rsid w:val="006E0293"/>
    <w:rsid w:val="006E1EEB"/>
    <w:rsid w:val="006F2879"/>
    <w:rsid w:val="006F2A51"/>
    <w:rsid w:val="006F48A2"/>
    <w:rsid w:val="006F5772"/>
    <w:rsid w:val="006F6346"/>
    <w:rsid w:val="00704C0C"/>
    <w:rsid w:val="00715091"/>
    <w:rsid w:val="00720D65"/>
    <w:rsid w:val="00726F8A"/>
    <w:rsid w:val="00731417"/>
    <w:rsid w:val="00732D0E"/>
    <w:rsid w:val="007339C5"/>
    <w:rsid w:val="00734890"/>
    <w:rsid w:val="00736123"/>
    <w:rsid w:val="00740BD5"/>
    <w:rsid w:val="007476A2"/>
    <w:rsid w:val="00754670"/>
    <w:rsid w:val="00764BCB"/>
    <w:rsid w:val="007858E3"/>
    <w:rsid w:val="00786231"/>
    <w:rsid w:val="00795B89"/>
    <w:rsid w:val="00796024"/>
    <w:rsid w:val="00797E55"/>
    <w:rsid w:val="007A09F8"/>
    <w:rsid w:val="007B15F4"/>
    <w:rsid w:val="007B250B"/>
    <w:rsid w:val="007B32A3"/>
    <w:rsid w:val="007B66FB"/>
    <w:rsid w:val="007C0555"/>
    <w:rsid w:val="007C2AE1"/>
    <w:rsid w:val="007D1DF7"/>
    <w:rsid w:val="007D4883"/>
    <w:rsid w:val="007E5B6D"/>
    <w:rsid w:val="007E63E0"/>
    <w:rsid w:val="007E69D0"/>
    <w:rsid w:val="007F2712"/>
    <w:rsid w:val="007F5CFD"/>
    <w:rsid w:val="00801911"/>
    <w:rsid w:val="00806432"/>
    <w:rsid w:val="00815589"/>
    <w:rsid w:val="00821038"/>
    <w:rsid w:val="00830DDE"/>
    <w:rsid w:val="00834940"/>
    <w:rsid w:val="00837A2A"/>
    <w:rsid w:val="00842B4F"/>
    <w:rsid w:val="00843532"/>
    <w:rsid w:val="0084604A"/>
    <w:rsid w:val="00850367"/>
    <w:rsid w:val="00851D92"/>
    <w:rsid w:val="0085530B"/>
    <w:rsid w:val="00857A3B"/>
    <w:rsid w:val="00860C6F"/>
    <w:rsid w:val="00864D39"/>
    <w:rsid w:val="0086736F"/>
    <w:rsid w:val="00870550"/>
    <w:rsid w:val="00875867"/>
    <w:rsid w:val="008816DB"/>
    <w:rsid w:val="00884417"/>
    <w:rsid w:val="00894395"/>
    <w:rsid w:val="00896A3E"/>
    <w:rsid w:val="008971D6"/>
    <w:rsid w:val="008A29FE"/>
    <w:rsid w:val="008A5968"/>
    <w:rsid w:val="008C2292"/>
    <w:rsid w:val="008C5EA0"/>
    <w:rsid w:val="008D1D8E"/>
    <w:rsid w:val="008D2C31"/>
    <w:rsid w:val="008D39D8"/>
    <w:rsid w:val="008E414B"/>
    <w:rsid w:val="008E4850"/>
    <w:rsid w:val="008F7031"/>
    <w:rsid w:val="009001EF"/>
    <w:rsid w:val="009023BE"/>
    <w:rsid w:val="00905F69"/>
    <w:rsid w:val="00910691"/>
    <w:rsid w:val="0091192F"/>
    <w:rsid w:val="00920D95"/>
    <w:rsid w:val="00925910"/>
    <w:rsid w:val="00927A57"/>
    <w:rsid w:val="009313C9"/>
    <w:rsid w:val="00931CF9"/>
    <w:rsid w:val="00931D67"/>
    <w:rsid w:val="0094320E"/>
    <w:rsid w:val="009440A0"/>
    <w:rsid w:val="00944743"/>
    <w:rsid w:val="00952138"/>
    <w:rsid w:val="0095257A"/>
    <w:rsid w:val="009560A2"/>
    <w:rsid w:val="00956225"/>
    <w:rsid w:val="00960B63"/>
    <w:rsid w:val="0096326E"/>
    <w:rsid w:val="009657B8"/>
    <w:rsid w:val="00977B9B"/>
    <w:rsid w:val="00983F21"/>
    <w:rsid w:val="00992D04"/>
    <w:rsid w:val="00997FB9"/>
    <w:rsid w:val="009A3F0F"/>
    <w:rsid w:val="009A4771"/>
    <w:rsid w:val="009A6817"/>
    <w:rsid w:val="009B4351"/>
    <w:rsid w:val="009B524A"/>
    <w:rsid w:val="009B697A"/>
    <w:rsid w:val="009C3A50"/>
    <w:rsid w:val="009D080F"/>
    <w:rsid w:val="009D13EF"/>
    <w:rsid w:val="009E165A"/>
    <w:rsid w:val="009E286C"/>
    <w:rsid w:val="009E652C"/>
    <w:rsid w:val="009F398A"/>
    <w:rsid w:val="00A00E60"/>
    <w:rsid w:val="00A0655D"/>
    <w:rsid w:val="00A14784"/>
    <w:rsid w:val="00A20B35"/>
    <w:rsid w:val="00A2297C"/>
    <w:rsid w:val="00A31146"/>
    <w:rsid w:val="00A32782"/>
    <w:rsid w:val="00A36D06"/>
    <w:rsid w:val="00A411EF"/>
    <w:rsid w:val="00A41B2B"/>
    <w:rsid w:val="00A4250F"/>
    <w:rsid w:val="00A42C34"/>
    <w:rsid w:val="00A42CD2"/>
    <w:rsid w:val="00A47002"/>
    <w:rsid w:val="00A47FF0"/>
    <w:rsid w:val="00A50FC7"/>
    <w:rsid w:val="00A56D6D"/>
    <w:rsid w:val="00A62D38"/>
    <w:rsid w:val="00A62E1A"/>
    <w:rsid w:val="00A658CE"/>
    <w:rsid w:val="00A67351"/>
    <w:rsid w:val="00A678AF"/>
    <w:rsid w:val="00A70B03"/>
    <w:rsid w:val="00A7323C"/>
    <w:rsid w:val="00A761AB"/>
    <w:rsid w:val="00A8397B"/>
    <w:rsid w:val="00A85379"/>
    <w:rsid w:val="00A90BF6"/>
    <w:rsid w:val="00A9754F"/>
    <w:rsid w:val="00AA05AE"/>
    <w:rsid w:val="00AA3543"/>
    <w:rsid w:val="00AA7FD4"/>
    <w:rsid w:val="00AB139D"/>
    <w:rsid w:val="00AB2BB8"/>
    <w:rsid w:val="00AB39BA"/>
    <w:rsid w:val="00AC2B72"/>
    <w:rsid w:val="00AC30F2"/>
    <w:rsid w:val="00AC3756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AF2330"/>
    <w:rsid w:val="00AF3378"/>
    <w:rsid w:val="00B002CC"/>
    <w:rsid w:val="00B06236"/>
    <w:rsid w:val="00B0653E"/>
    <w:rsid w:val="00B121AC"/>
    <w:rsid w:val="00B13F75"/>
    <w:rsid w:val="00B17452"/>
    <w:rsid w:val="00B237F2"/>
    <w:rsid w:val="00B24C80"/>
    <w:rsid w:val="00B266B3"/>
    <w:rsid w:val="00B327AF"/>
    <w:rsid w:val="00B34F40"/>
    <w:rsid w:val="00B43F68"/>
    <w:rsid w:val="00B539FA"/>
    <w:rsid w:val="00B55E06"/>
    <w:rsid w:val="00B562EE"/>
    <w:rsid w:val="00B56D7C"/>
    <w:rsid w:val="00B71416"/>
    <w:rsid w:val="00B721FB"/>
    <w:rsid w:val="00B72535"/>
    <w:rsid w:val="00B75251"/>
    <w:rsid w:val="00B75843"/>
    <w:rsid w:val="00B85D8B"/>
    <w:rsid w:val="00B94D2B"/>
    <w:rsid w:val="00B96E76"/>
    <w:rsid w:val="00BA0477"/>
    <w:rsid w:val="00BA45BA"/>
    <w:rsid w:val="00BA4FA4"/>
    <w:rsid w:val="00BB2D5D"/>
    <w:rsid w:val="00BB71BF"/>
    <w:rsid w:val="00BC458F"/>
    <w:rsid w:val="00BC4D3A"/>
    <w:rsid w:val="00BC6DFE"/>
    <w:rsid w:val="00BD5350"/>
    <w:rsid w:val="00BE0FC1"/>
    <w:rsid w:val="00BF4B15"/>
    <w:rsid w:val="00BF7D06"/>
    <w:rsid w:val="00C00AF7"/>
    <w:rsid w:val="00C02E8B"/>
    <w:rsid w:val="00C05033"/>
    <w:rsid w:val="00C07770"/>
    <w:rsid w:val="00C20CFA"/>
    <w:rsid w:val="00C23312"/>
    <w:rsid w:val="00C2736E"/>
    <w:rsid w:val="00C30EA7"/>
    <w:rsid w:val="00C310B3"/>
    <w:rsid w:val="00C32329"/>
    <w:rsid w:val="00C33E65"/>
    <w:rsid w:val="00C4199B"/>
    <w:rsid w:val="00C41B3A"/>
    <w:rsid w:val="00C436D1"/>
    <w:rsid w:val="00C45D2F"/>
    <w:rsid w:val="00C4627A"/>
    <w:rsid w:val="00C47D3C"/>
    <w:rsid w:val="00C544FC"/>
    <w:rsid w:val="00C5604A"/>
    <w:rsid w:val="00C57C30"/>
    <w:rsid w:val="00C60D67"/>
    <w:rsid w:val="00C61397"/>
    <w:rsid w:val="00C63368"/>
    <w:rsid w:val="00C713CF"/>
    <w:rsid w:val="00C730B7"/>
    <w:rsid w:val="00C73585"/>
    <w:rsid w:val="00C7453D"/>
    <w:rsid w:val="00C75AA1"/>
    <w:rsid w:val="00C7690C"/>
    <w:rsid w:val="00C91D04"/>
    <w:rsid w:val="00C92769"/>
    <w:rsid w:val="00C9454C"/>
    <w:rsid w:val="00C95464"/>
    <w:rsid w:val="00C96EC1"/>
    <w:rsid w:val="00C975D1"/>
    <w:rsid w:val="00CA4B53"/>
    <w:rsid w:val="00CB5C71"/>
    <w:rsid w:val="00CC3C51"/>
    <w:rsid w:val="00CC420A"/>
    <w:rsid w:val="00CC4A58"/>
    <w:rsid w:val="00CD2113"/>
    <w:rsid w:val="00CE3D07"/>
    <w:rsid w:val="00CE6637"/>
    <w:rsid w:val="00CE67C2"/>
    <w:rsid w:val="00CF0FC1"/>
    <w:rsid w:val="00CF644A"/>
    <w:rsid w:val="00D03A61"/>
    <w:rsid w:val="00D0415A"/>
    <w:rsid w:val="00D0704B"/>
    <w:rsid w:val="00D13F77"/>
    <w:rsid w:val="00D17666"/>
    <w:rsid w:val="00D23823"/>
    <w:rsid w:val="00D253D0"/>
    <w:rsid w:val="00D26D07"/>
    <w:rsid w:val="00D31093"/>
    <w:rsid w:val="00D4046E"/>
    <w:rsid w:val="00D416D9"/>
    <w:rsid w:val="00D4465D"/>
    <w:rsid w:val="00D45383"/>
    <w:rsid w:val="00D47B9C"/>
    <w:rsid w:val="00D50170"/>
    <w:rsid w:val="00D553A5"/>
    <w:rsid w:val="00D56C44"/>
    <w:rsid w:val="00D62342"/>
    <w:rsid w:val="00D66985"/>
    <w:rsid w:val="00D66E2C"/>
    <w:rsid w:val="00D7111E"/>
    <w:rsid w:val="00D717BC"/>
    <w:rsid w:val="00D7596A"/>
    <w:rsid w:val="00D836E8"/>
    <w:rsid w:val="00D8704C"/>
    <w:rsid w:val="00D87951"/>
    <w:rsid w:val="00D90192"/>
    <w:rsid w:val="00D931A4"/>
    <w:rsid w:val="00D951A2"/>
    <w:rsid w:val="00D95960"/>
    <w:rsid w:val="00DB4F9A"/>
    <w:rsid w:val="00DC262E"/>
    <w:rsid w:val="00DD2567"/>
    <w:rsid w:val="00DD489E"/>
    <w:rsid w:val="00DD5157"/>
    <w:rsid w:val="00DD571B"/>
    <w:rsid w:val="00DD60BD"/>
    <w:rsid w:val="00DD62E0"/>
    <w:rsid w:val="00DE1BB7"/>
    <w:rsid w:val="00DE6675"/>
    <w:rsid w:val="00DF1030"/>
    <w:rsid w:val="00E02095"/>
    <w:rsid w:val="00E02E05"/>
    <w:rsid w:val="00E04C85"/>
    <w:rsid w:val="00E06322"/>
    <w:rsid w:val="00E13E93"/>
    <w:rsid w:val="00E221E5"/>
    <w:rsid w:val="00E26C23"/>
    <w:rsid w:val="00E31F2B"/>
    <w:rsid w:val="00E32D5B"/>
    <w:rsid w:val="00E33D08"/>
    <w:rsid w:val="00E35682"/>
    <w:rsid w:val="00E37AB0"/>
    <w:rsid w:val="00E477D2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4BA"/>
    <w:rsid w:val="00E8185C"/>
    <w:rsid w:val="00E941AC"/>
    <w:rsid w:val="00EA02C6"/>
    <w:rsid w:val="00EA0828"/>
    <w:rsid w:val="00EA2BF2"/>
    <w:rsid w:val="00EA3258"/>
    <w:rsid w:val="00EA4CE0"/>
    <w:rsid w:val="00EA658A"/>
    <w:rsid w:val="00EA745D"/>
    <w:rsid w:val="00EB1893"/>
    <w:rsid w:val="00EB55D0"/>
    <w:rsid w:val="00EB70A0"/>
    <w:rsid w:val="00EC02D6"/>
    <w:rsid w:val="00EC047F"/>
    <w:rsid w:val="00EC36B0"/>
    <w:rsid w:val="00EC3B0C"/>
    <w:rsid w:val="00EC487E"/>
    <w:rsid w:val="00ED4100"/>
    <w:rsid w:val="00ED555C"/>
    <w:rsid w:val="00ED76AD"/>
    <w:rsid w:val="00EE0EBB"/>
    <w:rsid w:val="00EE4997"/>
    <w:rsid w:val="00EE519A"/>
    <w:rsid w:val="00EE7FB6"/>
    <w:rsid w:val="00EF1BC1"/>
    <w:rsid w:val="00EF4E4A"/>
    <w:rsid w:val="00F045BB"/>
    <w:rsid w:val="00F07545"/>
    <w:rsid w:val="00F075A5"/>
    <w:rsid w:val="00F07EE5"/>
    <w:rsid w:val="00F11759"/>
    <w:rsid w:val="00F16414"/>
    <w:rsid w:val="00F16EB8"/>
    <w:rsid w:val="00F23A29"/>
    <w:rsid w:val="00F25CCF"/>
    <w:rsid w:val="00F32DBC"/>
    <w:rsid w:val="00F43422"/>
    <w:rsid w:val="00F5702F"/>
    <w:rsid w:val="00F57399"/>
    <w:rsid w:val="00F60E77"/>
    <w:rsid w:val="00F633F2"/>
    <w:rsid w:val="00F715EE"/>
    <w:rsid w:val="00F71D1C"/>
    <w:rsid w:val="00F73046"/>
    <w:rsid w:val="00F73948"/>
    <w:rsid w:val="00F751AC"/>
    <w:rsid w:val="00F75E44"/>
    <w:rsid w:val="00F76D91"/>
    <w:rsid w:val="00F91986"/>
    <w:rsid w:val="00FA42C5"/>
    <w:rsid w:val="00FB0E4B"/>
    <w:rsid w:val="00FB0E70"/>
    <w:rsid w:val="00FB2F75"/>
    <w:rsid w:val="00FB3A62"/>
    <w:rsid w:val="00FB420A"/>
    <w:rsid w:val="00FB7F4B"/>
    <w:rsid w:val="00FC4A7D"/>
    <w:rsid w:val="00FD114E"/>
    <w:rsid w:val="00FD45C4"/>
    <w:rsid w:val="00FD626F"/>
    <w:rsid w:val="00FD78C8"/>
    <w:rsid w:val="00FE15B5"/>
    <w:rsid w:val="00FE4830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B9E5CB3-D2CA-4A95-91C7-CD7153C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  <w:link w:val="FigureChar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uiPriority w:val="39"/>
    <w:rsid w:val="001E7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Head">
    <w:name w:val="Lab Head"/>
    <w:basedOn w:val="Normal"/>
    <w:next w:val="Normal"/>
    <w:link w:val="LabHeadChar"/>
    <w:rsid w:val="00EE7FB6"/>
    <w:pPr>
      <w:widowControl/>
      <w:suppressAutoHyphens w:val="0"/>
      <w:spacing w:before="24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paragraph" w:customStyle="1" w:styleId="FlowBoxText">
    <w:name w:val="Flow Box Text"/>
    <w:basedOn w:val="Normal"/>
    <w:rsid w:val="00EE7FB6"/>
    <w:pPr>
      <w:widowControl/>
      <w:suppressAutoHyphens w:val="0"/>
      <w:spacing w:before="60"/>
      <w:jc w:val="center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TableBodyinPrimaryStep">
    <w:name w:val="Table Body in Primary Step"/>
    <w:basedOn w:val="Normal"/>
    <w:rsid w:val="00EE7FB6"/>
    <w:pPr>
      <w:widowControl/>
      <w:suppressAutoHyphens w:val="0"/>
      <w:spacing w:before="80" w:after="80"/>
    </w:pPr>
    <w:rPr>
      <w:rFonts w:ascii="Arial" w:eastAsia="Times New Roman" w:hAnsi="Arial"/>
      <w:kern w:val="0"/>
      <w:lang w:eastAsia="ja-JP"/>
    </w:rPr>
  </w:style>
  <w:style w:type="character" w:customStyle="1" w:styleId="LabHeadChar">
    <w:name w:val="Lab Head Char"/>
    <w:basedOn w:val="DefaultParagraphFont"/>
    <w:link w:val="LabHead"/>
    <w:rsid w:val="00EE7FB6"/>
    <w:rPr>
      <w:rFonts w:ascii="Arial" w:hAnsi="Arial"/>
      <w:b/>
      <w:sz w:val="28"/>
      <w:szCs w:val="28"/>
      <w:lang w:eastAsia="ja-JP"/>
    </w:rPr>
  </w:style>
  <w:style w:type="paragraph" w:customStyle="1" w:styleId="Stepx-x">
    <w:name w:val="Step x-x"/>
    <w:basedOn w:val="Normal"/>
    <w:next w:val="Normal"/>
    <w:rsid w:val="00B562EE"/>
    <w:pPr>
      <w:widowControl/>
      <w:numPr>
        <w:ilvl w:val="1"/>
        <w:numId w:val="39"/>
      </w:numPr>
      <w:suppressAutoHyphens w:val="0"/>
      <w:spacing w:before="200"/>
    </w:pPr>
    <w:rPr>
      <w:rFonts w:ascii="Arial" w:eastAsia="Times New Roman" w:hAnsi="Arial"/>
      <w:b/>
      <w:kern w:val="0"/>
      <w:lang w:eastAsia="ja-JP"/>
    </w:rPr>
  </w:style>
  <w:style w:type="paragraph" w:customStyle="1" w:styleId="FigureCaption">
    <w:name w:val="Figure Caption"/>
    <w:basedOn w:val="Normal"/>
    <w:link w:val="FigureCaptionChar"/>
    <w:rsid w:val="00B562EE"/>
    <w:pPr>
      <w:widowControl/>
      <w:suppressAutoHyphens w:val="0"/>
      <w:spacing w:before="120"/>
      <w:ind w:left="720"/>
    </w:pPr>
    <w:rPr>
      <w:rFonts w:ascii="Arial" w:eastAsia="Times New Roman" w:hAnsi="Arial"/>
      <w:b/>
      <w:kern w:val="0"/>
      <w:sz w:val="20"/>
      <w:szCs w:val="20"/>
      <w:lang w:eastAsia="ja-JP"/>
    </w:rPr>
  </w:style>
  <w:style w:type="paragraph" w:customStyle="1" w:styleId="Stepx-x-x">
    <w:name w:val="Step x-x-x"/>
    <w:basedOn w:val="Normal"/>
    <w:rsid w:val="00B562EE"/>
    <w:pPr>
      <w:widowControl/>
      <w:numPr>
        <w:ilvl w:val="2"/>
        <w:numId w:val="39"/>
      </w:numPr>
      <w:suppressAutoHyphens w:val="0"/>
      <w:spacing w:before="36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Continue">
    <w:name w:val="Step Continue"/>
    <w:basedOn w:val="Normal"/>
    <w:rsid w:val="00B562EE"/>
    <w:pPr>
      <w:widowControl/>
      <w:suppressAutoHyphens w:val="0"/>
      <w:spacing w:before="200"/>
      <w:ind w:left="72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Heading">
    <w:name w:val="Step Heading"/>
    <w:basedOn w:val="Normal"/>
    <w:next w:val="Stepx-x"/>
    <w:rsid w:val="00B562EE"/>
    <w:pPr>
      <w:widowControl/>
      <w:numPr>
        <w:numId w:val="39"/>
      </w:numPr>
      <w:pBdr>
        <w:bottom w:val="single" w:sz="4" w:space="1" w:color="auto"/>
      </w:pBdr>
      <w:tabs>
        <w:tab w:val="right" w:pos="9360"/>
      </w:tabs>
      <w:suppressAutoHyphens w:val="0"/>
      <w:spacing w:before="48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character" w:customStyle="1" w:styleId="FigureChar">
    <w:name w:val="Figure Char"/>
    <w:basedOn w:val="DefaultParagraphFont"/>
    <w:link w:val="Figure"/>
    <w:rsid w:val="00B562EE"/>
    <w:rPr>
      <w:rFonts w:eastAsia="DejaVu Sans"/>
      <w:i/>
      <w:iCs/>
      <w:kern w:val="1"/>
      <w:sz w:val="24"/>
      <w:szCs w:val="24"/>
      <w:lang w:eastAsia="ar-SA"/>
    </w:rPr>
  </w:style>
  <w:style w:type="character" w:customStyle="1" w:styleId="FigureCaptionChar">
    <w:name w:val="Figure Caption Char"/>
    <w:basedOn w:val="DefaultParagraphFont"/>
    <w:link w:val="FigureCaption"/>
    <w:rsid w:val="00B562EE"/>
    <w:rPr>
      <w:rFonts w:ascii="Arial" w:hAnsi="Arial"/>
      <w:b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3E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4EACE922BE4F78A16741998CADB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AB9D-3FAA-4471-9667-0B18F645D6DB}"/>
      </w:docPartPr>
      <w:docPartBody>
        <w:p w:rsidR="00830C4E" w:rsidRDefault="009452A9" w:rsidP="009452A9">
          <w:pPr>
            <w:pStyle w:val="5C4EACE922BE4F78A16741998CADBB4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C77193CC609442C6BE71F1990F3A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06848-73E7-4A5E-A7FA-1EBEE36A4045}"/>
      </w:docPartPr>
      <w:docPartBody>
        <w:p w:rsidR="00830C4E" w:rsidRDefault="009452A9" w:rsidP="009452A9">
          <w:pPr>
            <w:pStyle w:val="C77193CC609442C6BE71F1990F3AE0B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1F9DB99EECD6449F9ECA59BAF669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4037C-4291-4E85-B9A2-C3DD91AC73F3}"/>
      </w:docPartPr>
      <w:docPartBody>
        <w:p w:rsidR="00552039" w:rsidRDefault="00FA67D8" w:rsidP="00FA67D8">
          <w:pPr>
            <w:pStyle w:val="1F9DB99EECD6449F9ECA59BAF6699997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7B6C5A27BC74498E80584EBE1FEE5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9400B-F022-4B18-92C2-9B305F1518E7}"/>
      </w:docPartPr>
      <w:docPartBody>
        <w:p w:rsidR="00E37641" w:rsidRDefault="00552039" w:rsidP="00552039">
          <w:pPr>
            <w:pStyle w:val="7B6C5A27BC74498E80584EBE1FEE5B39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90"/>
    <w:rsid w:val="0000115D"/>
    <w:rsid w:val="000D413D"/>
    <w:rsid w:val="00104075"/>
    <w:rsid w:val="001439B0"/>
    <w:rsid w:val="001C702D"/>
    <w:rsid w:val="00205921"/>
    <w:rsid w:val="00205CDB"/>
    <w:rsid w:val="0025140E"/>
    <w:rsid w:val="0031527D"/>
    <w:rsid w:val="00382DF0"/>
    <w:rsid w:val="003D354B"/>
    <w:rsid w:val="00402C05"/>
    <w:rsid w:val="00411DEC"/>
    <w:rsid w:val="00476F88"/>
    <w:rsid w:val="004D02C4"/>
    <w:rsid w:val="004E5123"/>
    <w:rsid w:val="00507963"/>
    <w:rsid w:val="00552039"/>
    <w:rsid w:val="005A510D"/>
    <w:rsid w:val="005B7898"/>
    <w:rsid w:val="006528CA"/>
    <w:rsid w:val="00656C1B"/>
    <w:rsid w:val="00675614"/>
    <w:rsid w:val="0068389A"/>
    <w:rsid w:val="006D74BC"/>
    <w:rsid w:val="006E432A"/>
    <w:rsid w:val="006F4A4B"/>
    <w:rsid w:val="007035D1"/>
    <w:rsid w:val="00712128"/>
    <w:rsid w:val="00782895"/>
    <w:rsid w:val="00830C4E"/>
    <w:rsid w:val="008D00D8"/>
    <w:rsid w:val="008E5490"/>
    <w:rsid w:val="00905099"/>
    <w:rsid w:val="00941D43"/>
    <w:rsid w:val="00942A18"/>
    <w:rsid w:val="009452A9"/>
    <w:rsid w:val="0095002D"/>
    <w:rsid w:val="00960AB7"/>
    <w:rsid w:val="00975886"/>
    <w:rsid w:val="009E4AB1"/>
    <w:rsid w:val="00A37B23"/>
    <w:rsid w:val="00A419C1"/>
    <w:rsid w:val="00A60805"/>
    <w:rsid w:val="00A83BE5"/>
    <w:rsid w:val="00AF0FEE"/>
    <w:rsid w:val="00B1405B"/>
    <w:rsid w:val="00B2739C"/>
    <w:rsid w:val="00B461D3"/>
    <w:rsid w:val="00B540D3"/>
    <w:rsid w:val="00B70AD3"/>
    <w:rsid w:val="00B90988"/>
    <w:rsid w:val="00BB16F3"/>
    <w:rsid w:val="00BC7010"/>
    <w:rsid w:val="00C22C2A"/>
    <w:rsid w:val="00CB03F8"/>
    <w:rsid w:val="00D126FA"/>
    <w:rsid w:val="00D23A39"/>
    <w:rsid w:val="00D346BC"/>
    <w:rsid w:val="00D90D1A"/>
    <w:rsid w:val="00E075B5"/>
    <w:rsid w:val="00E209DE"/>
    <w:rsid w:val="00E37641"/>
    <w:rsid w:val="00E5148B"/>
    <w:rsid w:val="00E63DFF"/>
    <w:rsid w:val="00EB41F9"/>
    <w:rsid w:val="00EC53BF"/>
    <w:rsid w:val="00F87B1A"/>
    <w:rsid w:val="00F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039"/>
    <w:rPr>
      <w:color w:val="808080"/>
    </w:rPr>
  </w:style>
  <w:style w:type="paragraph" w:customStyle="1" w:styleId="AEA64D58F2594F829EB0F1FA2EFBF741">
    <w:name w:val="AEA64D58F2594F829EB0F1FA2EFBF741"/>
    <w:rsid w:val="008E5490"/>
  </w:style>
  <w:style w:type="paragraph" w:customStyle="1" w:styleId="C17308B7054144069CBF0DAE9F21B6B9">
    <w:name w:val="C17308B7054144069CBF0DAE9F21B6B9"/>
    <w:rsid w:val="008E5490"/>
  </w:style>
  <w:style w:type="paragraph" w:customStyle="1" w:styleId="22E74B44A7ED443998F6A974C9C5635B">
    <w:name w:val="22E74B44A7ED443998F6A974C9C5635B"/>
    <w:rsid w:val="008E5490"/>
  </w:style>
  <w:style w:type="paragraph" w:customStyle="1" w:styleId="0389367DC71045EA9CCE84CEE2F71A6D">
    <w:name w:val="0389367DC71045EA9CCE84CEE2F71A6D"/>
    <w:rsid w:val="008E5490"/>
  </w:style>
  <w:style w:type="paragraph" w:customStyle="1" w:styleId="72B9351B67004A9E85A51D47427B6CFF">
    <w:name w:val="72B9351B67004A9E85A51D47427B6CFF"/>
    <w:rsid w:val="008E5490"/>
  </w:style>
  <w:style w:type="paragraph" w:customStyle="1" w:styleId="4086EBAD35B84A058C618D01398CA9CB">
    <w:name w:val="4086EBAD35B84A058C618D01398CA9CB"/>
    <w:rsid w:val="008E5490"/>
  </w:style>
  <w:style w:type="paragraph" w:customStyle="1" w:styleId="BDC0D30899A04C31AB6A7A1430BD4D02">
    <w:name w:val="BDC0D30899A04C31AB6A7A1430BD4D02"/>
    <w:rsid w:val="008E5490"/>
  </w:style>
  <w:style w:type="paragraph" w:customStyle="1" w:styleId="8B292AE0545B4019940CB6519F84C187">
    <w:name w:val="8B292AE0545B4019940CB6519F84C187"/>
    <w:rsid w:val="00CB03F8"/>
  </w:style>
  <w:style w:type="paragraph" w:customStyle="1" w:styleId="4456392FF19641A68E750394B8B2A2A1">
    <w:name w:val="4456392FF19641A68E750394B8B2A2A1"/>
    <w:rsid w:val="00CB03F8"/>
  </w:style>
  <w:style w:type="paragraph" w:customStyle="1" w:styleId="7EC635A8333E45FFB16924EFC9E59B48">
    <w:name w:val="7EC635A8333E45FFB16924EFC9E59B48"/>
    <w:rsid w:val="00CB03F8"/>
  </w:style>
  <w:style w:type="paragraph" w:customStyle="1" w:styleId="D7F58890E7174788ADF5142A58BDC2F1">
    <w:name w:val="D7F58890E7174788ADF5142A58BDC2F1"/>
    <w:rsid w:val="00CB03F8"/>
  </w:style>
  <w:style w:type="paragraph" w:customStyle="1" w:styleId="FE1E37FFD02844999A4012503AECAF41">
    <w:name w:val="FE1E37FFD02844999A4012503AECAF41"/>
    <w:rsid w:val="00CB03F8"/>
  </w:style>
  <w:style w:type="paragraph" w:customStyle="1" w:styleId="98A0BC25BE884AAAA9BEB164A9834717">
    <w:name w:val="98A0BC25BE884AAAA9BEB164A9834717"/>
    <w:rsid w:val="00CB03F8"/>
  </w:style>
  <w:style w:type="paragraph" w:customStyle="1" w:styleId="45B0285D89FA4CCC837C674CA470E179">
    <w:name w:val="45B0285D89FA4CCC837C674CA470E179"/>
    <w:rsid w:val="00CB03F8"/>
  </w:style>
  <w:style w:type="paragraph" w:customStyle="1" w:styleId="2048A7A5644E4F3696B0ADF6E2B366C7">
    <w:name w:val="2048A7A5644E4F3696B0ADF6E2B366C7"/>
    <w:rsid w:val="00CB03F8"/>
  </w:style>
  <w:style w:type="paragraph" w:customStyle="1" w:styleId="B1DB4F559AA5431A8A7AC0CE13AFB69E">
    <w:name w:val="B1DB4F559AA5431A8A7AC0CE13AFB69E"/>
    <w:rsid w:val="00CB03F8"/>
  </w:style>
  <w:style w:type="paragraph" w:customStyle="1" w:styleId="88E586B9D10B41E8AB97DEF097976377">
    <w:name w:val="88E586B9D10B41E8AB97DEF097976377"/>
    <w:rsid w:val="00CB03F8"/>
  </w:style>
  <w:style w:type="paragraph" w:customStyle="1" w:styleId="7E163AD4D0394A79830F5F42119C7FA0">
    <w:name w:val="7E163AD4D0394A79830F5F42119C7FA0"/>
    <w:rsid w:val="00CB03F8"/>
  </w:style>
  <w:style w:type="paragraph" w:customStyle="1" w:styleId="292C5CF375CD4885AC6A8A4BEA83847F">
    <w:name w:val="292C5CF375CD4885AC6A8A4BEA83847F"/>
    <w:rsid w:val="00CB03F8"/>
  </w:style>
  <w:style w:type="paragraph" w:customStyle="1" w:styleId="CD22F1B90DC24EFC8167294C41A15665">
    <w:name w:val="CD22F1B90DC24EFC8167294C41A15665"/>
    <w:rsid w:val="00CB03F8"/>
  </w:style>
  <w:style w:type="paragraph" w:customStyle="1" w:styleId="A2630DECF24B4CB4B36A26A1E997BFCA">
    <w:name w:val="A2630DECF24B4CB4B36A26A1E997BFCA"/>
    <w:rsid w:val="00CB03F8"/>
  </w:style>
  <w:style w:type="paragraph" w:customStyle="1" w:styleId="91D0D370AD5B4A92B6F99DF89EC8BBC9">
    <w:name w:val="91D0D370AD5B4A92B6F99DF89EC8BBC9"/>
    <w:rsid w:val="00CB03F8"/>
  </w:style>
  <w:style w:type="paragraph" w:customStyle="1" w:styleId="9C5433C748E64085B5B17C03AF220852">
    <w:name w:val="9C5433C748E64085B5B17C03AF220852"/>
    <w:rsid w:val="00CB03F8"/>
  </w:style>
  <w:style w:type="paragraph" w:customStyle="1" w:styleId="25B2B29D37C340B9AECF74A0DF9A9D5C">
    <w:name w:val="25B2B29D37C340B9AECF74A0DF9A9D5C"/>
    <w:rsid w:val="00CB03F8"/>
  </w:style>
  <w:style w:type="paragraph" w:customStyle="1" w:styleId="75F96A4A20E64DBA91E4236F04692415">
    <w:name w:val="75F96A4A20E64DBA91E4236F04692415"/>
    <w:rsid w:val="00CB03F8"/>
  </w:style>
  <w:style w:type="paragraph" w:customStyle="1" w:styleId="D547122E7270472F8488B448E78FD960">
    <w:name w:val="D547122E7270472F8488B448E78FD960"/>
    <w:rsid w:val="00CB03F8"/>
  </w:style>
  <w:style w:type="paragraph" w:customStyle="1" w:styleId="4F9BB5D635D14E59BFADC5E06BE21620">
    <w:name w:val="4F9BB5D635D14E59BFADC5E06BE21620"/>
    <w:rsid w:val="00CB03F8"/>
  </w:style>
  <w:style w:type="paragraph" w:customStyle="1" w:styleId="8FCA1A1239F747E9B2E70B1827AFA84C">
    <w:name w:val="8FCA1A1239F747E9B2E70B1827AFA84C"/>
    <w:rsid w:val="00CB03F8"/>
  </w:style>
  <w:style w:type="paragraph" w:customStyle="1" w:styleId="769FF28CAF014FFC94690D54541B226C">
    <w:name w:val="769FF28CAF014FFC94690D54541B226C"/>
    <w:rsid w:val="00CB03F8"/>
  </w:style>
  <w:style w:type="paragraph" w:customStyle="1" w:styleId="F3735E78FDE849CBBECF640F4F1D24AC">
    <w:name w:val="F3735E78FDE849CBBECF640F4F1D24AC"/>
    <w:rsid w:val="00CB03F8"/>
  </w:style>
  <w:style w:type="paragraph" w:customStyle="1" w:styleId="0BFB834E0C75452298757C89CD9A98A1">
    <w:name w:val="0BFB834E0C75452298757C89CD9A98A1"/>
    <w:rsid w:val="00CB03F8"/>
  </w:style>
  <w:style w:type="paragraph" w:customStyle="1" w:styleId="759D5BC59DBD4DFB88059D4630433521">
    <w:name w:val="759D5BC59DBD4DFB88059D4630433521"/>
    <w:rsid w:val="00CB03F8"/>
  </w:style>
  <w:style w:type="paragraph" w:customStyle="1" w:styleId="054718A969DC476BB6733289FDB6362E">
    <w:name w:val="054718A969DC476BB6733289FDB6362E"/>
    <w:rsid w:val="00CB03F8"/>
  </w:style>
  <w:style w:type="paragraph" w:customStyle="1" w:styleId="74EF4E0F9F7C47D7946A85FB169939D6">
    <w:name w:val="74EF4E0F9F7C47D7946A85FB169939D6"/>
    <w:rsid w:val="00CB03F8"/>
  </w:style>
  <w:style w:type="paragraph" w:customStyle="1" w:styleId="46728EBFA93F4105B9ACC334F3799735">
    <w:name w:val="46728EBFA93F4105B9ACC334F3799735"/>
    <w:rsid w:val="00CB03F8"/>
  </w:style>
  <w:style w:type="paragraph" w:customStyle="1" w:styleId="B9CAD82D1138460B990CE4DA71537884">
    <w:name w:val="B9CAD82D1138460B990CE4DA71537884"/>
    <w:rsid w:val="00CB03F8"/>
  </w:style>
  <w:style w:type="paragraph" w:customStyle="1" w:styleId="21A0DB68736C4C59BD7667846EF43C26">
    <w:name w:val="21A0DB68736C4C59BD7667846EF43C26"/>
    <w:rsid w:val="00CB03F8"/>
  </w:style>
  <w:style w:type="paragraph" w:customStyle="1" w:styleId="F5EA09A6C6BD4AE7A98D42A69BBCE4D4">
    <w:name w:val="F5EA09A6C6BD4AE7A98D42A69BBCE4D4"/>
    <w:rsid w:val="00CB03F8"/>
  </w:style>
  <w:style w:type="paragraph" w:customStyle="1" w:styleId="929DA3E85F704A2BA3EA2FC5D8D81806">
    <w:name w:val="929DA3E85F704A2BA3EA2FC5D8D81806"/>
    <w:rsid w:val="00CB03F8"/>
  </w:style>
  <w:style w:type="paragraph" w:customStyle="1" w:styleId="0CBBCE2894944227AC484F439B64E1AD">
    <w:name w:val="0CBBCE2894944227AC484F439B64E1AD"/>
    <w:rsid w:val="004D02C4"/>
  </w:style>
  <w:style w:type="paragraph" w:customStyle="1" w:styleId="78389209643F40A2AE6AA8C652AF2FED">
    <w:name w:val="78389209643F40A2AE6AA8C652AF2FED"/>
    <w:rsid w:val="004D02C4"/>
  </w:style>
  <w:style w:type="paragraph" w:customStyle="1" w:styleId="EE4CCFD708AC42A39585B1B4893300AD">
    <w:name w:val="EE4CCFD708AC42A39585B1B4893300AD"/>
    <w:rsid w:val="004D02C4"/>
  </w:style>
  <w:style w:type="paragraph" w:customStyle="1" w:styleId="E79CFC8DBE5744A3AC883132B1302ED8">
    <w:name w:val="E79CFC8DBE5744A3AC883132B1302ED8"/>
    <w:rsid w:val="004D02C4"/>
  </w:style>
  <w:style w:type="paragraph" w:customStyle="1" w:styleId="FECDB06CF88E403986676F3FE05ED0AD">
    <w:name w:val="FECDB06CF88E403986676F3FE05ED0AD"/>
    <w:rsid w:val="004D02C4"/>
  </w:style>
  <w:style w:type="paragraph" w:customStyle="1" w:styleId="D317E6B60D9C42ED9D3BDCE0D133D14A">
    <w:name w:val="D317E6B60D9C42ED9D3BDCE0D133D14A"/>
    <w:rsid w:val="004D02C4"/>
  </w:style>
  <w:style w:type="paragraph" w:customStyle="1" w:styleId="CF1822D106934B73A62C50F718043913">
    <w:name w:val="CF1822D106934B73A62C50F718043913"/>
    <w:rsid w:val="004D02C4"/>
  </w:style>
  <w:style w:type="paragraph" w:customStyle="1" w:styleId="A7E3BCC084BF427DB12B2A3B7BA4B8AF">
    <w:name w:val="A7E3BCC084BF427DB12B2A3B7BA4B8AF"/>
    <w:rsid w:val="004D02C4"/>
  </w:style>
  <w:style w:type="paragraph" w:customStyle="1" w:styleId="C124C7E7483143B59B2E668B6BB04CF0">
    <w:name w:val="C124C7E7483143B59B2E668B6BB04CF0"/>
    <w:rsid w:val="004D02C4"/>
  </w:style>
  <w:style w:type="paragraph" w:customStyle="1" w:styleId="85EF4686F1274971AF21F8BCED9CE720">
    <w:name w:val="85EF4686F1274971AF21F8BCED9CE720"/>
    <w:rsid w:val="004D02C4"/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56723C82EB0B4B32942C1965099F6817">
    <w:name w:val="56723C82EB0B4B32942C1965099F6817"/>
    <w:rsid w:val="009E4AB1"/>
  </w:style>
  <w:style w:type="paragraph" w:customStyle="1" w:styleId="FD049027CE084838BBC08821A03A8795">
    <w:name w:val="FD049027CE084838BBC08821A03A8795"/>
    <w:rsid w:val="009E4AB1"/>
  </w:style>
  <w:style w:type="paragraph" w:customStyle="1" w:styleId="9BDDDC38C8CD45568FDB2A7445A5BD51">
    <w:name w:val="9BDDDC38C8CD45568FDB2A7445A5BD51"/>
    <w:rsid w:val="009E4AB1"/>
  </w:style>
  <w:style w:type="paragraph" w:customStyle="1" w:styleId="276EB4EAEC594A57BFDC523599B4DD34">
    <w:name w:val="276EB4EAEC594A57BFDC523599B4DD34"/>
    <w:rsid w:val="009E4AB1"/>
  </w:style>
  <w:style w:type="paragraph" w:customStyle="1" w:styleId="12D7E9A0FCF74D908AD6BC4CF72C141A">
    <w:name w:val="12D7E9A0FCF74D908AD6BC4CF72C141A"/>
    <w:rsid w:val="009E4AB1"/>
  </w:style>
  <w:style w:type="paragraph" w:customStyle="1" w:styleId="285FFC5188E246ED83EAB02590F0AF1C">
    <w:name w:val="285FFC5188E246ED83EAB02590F0AF1C"/>
    <w:rsid w:val="004E5123"/>
    <w:pPr>
      <w:spacing w:after="160" w:line="259" w:lineRule="auto"/>
    </w:pPr>
    <w:rPr>
      <w:lang w:val="en-IN" w:eastAsia="en-IN"/>
    </w:rPr>
  </w:style>
  <w:style w:type="paragraph" w:customStyle="1" w:styleId="B4E7CF6891D34FBE8590B08691886977">
    <w:name w:val="B4E7CF6891D34FBE8590B08691886977"/>
    <w:rsid w:val="004E5123"/>
    <w:pPr>
      <w:spacing w:after="160" w:line="259" w:lineRule="auto"/>
    </w:pPr>
    <w:rPr>
      <w:lang w:val="en-IN" w:eastAsia="en-IN"/>
    </w:rPr>
  </w:style>
  <w:style w:type="paragraph" w:customStyle="1" w:styleId="BAE80A647AE3430AAC4C44050CDC1C03">
    <w:name w:val="BAE80A647AE3430AAC4C44050CDC1C03"/>
    <w:rsid w:val="008D00D8"/>
    <w:pPr>
      <w:spacing w:after="160" w:line="259" w:lineRule="auto"/>
    </w:pPr>
    <w:rPr>
      <w:lang w:val="en-IN" w:eastAsia="en-IN"/>
    </w:rPr>
  </w:style>
  <w:style w:type="paragraph" w:customStyle="1" w:styleId="BBA3A73673F2462C9A0740AAC0D5FEA4">
    <w:name w:val="BBA3A73673F2462C9A0740AAC0D5FEA4"/>
    <w:rsid w:val="008D00D8"/>
    <w:pPr>
      <w:spacing w:after="160" w:line="259" w:lineRule="auto"/>
    </w:pPr>
    <w:rPr>
      <w:lang w:val="en-IN" w:eastAsia="en-IN"/>
    </w:rPr>
  </w:style>
  <w:style w:type="paragraph" w:customStyle="1" w:styleId="3A2BDAF549064D73A9AAD66AB3E49A38">
    <w:name w:val="3A2BDAF549064D73A9AAD66AB3E49A38"/>
    <w:rsid w:val="008D00D8"/>
    <w:pPr>
      <w:spacing w:after="160" w:line="259" w:lineRule="auto"/>
    </w:pPr>
    <w:rPr>
      <w:lang w:val="en-IN" w:eastAsia="en-IN"/>
    </w:rPr>
  </w:style>
  <w:style w:type="paragraph" w:customStyle="1" w:styleId="A7933A01C2684C78893FA1BB77FF1A4D">
    <w:name w:val="A7933A01C2684C78893FA1BB77FF1A4D"/>
    <w:rsid w:val="008D00D8"/>
    <w:pPr>
      <w:spacing w:after="160" w:line="259" w:lineRule="auto"/>
    </w:pPr>
    <w:rPr>
      <w:lang w:val="en-IN" w:eastAsia="en-IN"/>
    </w:rPr>
  </w:style>
  <w:style w:type="paragraph" w:customStyle="1" w:styleId="C278DFD38FFB4A32980C6FC962FC6695">
    <w:name w:val="C278DFD38FFB4A32980C6FC962FC6695"/>
    <w:rsid w:val="008D00D8"/>
    <w:pPr>
      <w:spacing w:after="160" w:line="259" w:lineRule="auto"/>
    </w:pPr>
    <w:rPr>
      <w:lang w:val="en-IN" w:eastAsia="en-IN"/>
    </w:rPr>
  </w:style>
  <w:style w:type="paragraph" w:customStyle="1" w:styleId="4CA9F0211DFC4D60A5D292615BA93333">
    <w:name w:val="4CA9F0211DFC4D60A5D292615BA93333"/>
    <w:rsid w:val="008D00D8"/>
    <w:pPr>
      <w:spacing w:after="160" w:line="259" w:lineRule="auto"/>
    </w:pPr>
    <w:rPr>
      <w:lang w:val="en-IN" w:eastAsia="en-IN"/>
    </w:rPr>
  </w:style>
  <w:style w:type="paragraph" w:customStyle="1" w:styleId="1CD4D9F2063048F7834FABD2045BA369">
    <w:name w:val="1CD4D9F2063048F7834FABD2045BA369"/>
    <w:rsid w:val="008D00D8"/>
    <w:pPr>
      <w:spacing w:after="160" w:line="259" w:lineRule="auto"/>
    </w:pPr>
    <w:rPr>
      <w:lang w:val="en-IN" w:eastAsia="en-IN"/>
    </w:rPr>
  </w:style>
  <w:style w:type="paragraph" w:customStyle="1" w:styleId="F921619D84E94F7CBECFED9BC1158E29">
    <w:name w:val="F921619D84E94F7CBECFED9BC1158E29"/>
    <w:rsid w:val="008D00D8"/>
    <w:pPr>
      <w:spacing w:after="160" w:line="259" w:lineRule="auto"/>
    </w:pPr>
    <w:rPr>
      <w:lang w:val="en-IN" w:eastAsia="en-IN"/>
    </w:rPr>
  </w:style>
  <w:style w:type="paragraph" w:customStyle="1" w:styleId="8A6EF2026CF241B489422B052BFA2C99">
    <w:name w:val="8A6EF2026CF241B489422B052BFA2C99"/>
    <w:rsid w:val="008D00D8"/>
    <w:pPr>
      <w:spacing w:after="160" w:line="259" w:lineRule="auto"/>
    </w:pPr>
    <w:rPr>
      <w:lang w:val="en-IN" w:eastAsia="en-IN"/>
    </w:rPr>
  </w:style>
  <w:style w:type="paragraph" w:customStyle="1" w:styleId="B250263F4AC8490E86F6574A187B2D07">
    <w:name w:val="B250263F4AC8490E86F6574A187B2D07"/>
    <w:rsid w:val="008D00D8"/>
    <w:pPr>
      <w:spacing w:after="160" w:line="259" w:lineRule="auto"/>
    </w:pPr>
    <w:rPr>
      <w:lang w:val="en-IN" w:eastAsia="en-IN"/>
    </w:rPr>
  </w:style>
  <w:style w:type="paragraph" w:customStyle="1" w:styleId="A9A3C998E559459DB16F926B8A84DDD2">
    <w:name w:val="A9A3C998E559459DB16F926B8A84DDD2"/>
    <w:rsid w:val="008D00D8"/>
    <w:pPr>
      <w:spacing w:after="160" w:line="259" w:lineRule="auto"/>
    </w:pPr>
    <w:rPr>
      <w:lang w:val="en-IN" w:eastAsia="en-IN"/>
    </w:rPr>
  </w:style>
  <w:style w:type="paragraph" w:customStyle="1" w:styleId="356BC92D49BE40DD9F615546F6FBC07C">
    <w:name w:val="356BC92D49BE40DD9F615546F6FBC07C"/>
    <w:rsid w:val="008D00D8"/>
    <w:pPr>
      <w:spacing w:after="160" w:line="259" w:lineRule="auto"/>
    </w:pPr>
    <w:rPr>
      <w:lang w:val="en-IN" w:eastAsia="en-IN"/>
    </w:rPr>
  </w:style>
  <w:style w:type="paragraph" w:customStyle="1" w:styleId="D5BEA38A887143BBB6FEDA033063344C">
    <w:name w:val="D5BEA38A887143BBB6FEDA033063344C"/>
    <w:rsid w:val="008D00D8"/>
    <w:pPr>
      <w:spacing w:after="160" w:line="259" w:lineRule="auto"/>
    </w:pPr>
    <w:rPr>
      <w:lang w:val="en-IN" w:eastAsia="en-IN"/>
    </w:rPr>
  </w:style>
  <w:style w:type="paragraph" w:customStyle="1" w:styleId="7BC41C3A87734599A7C02E5191BD7950">
    <w:name w:val="7BC41C3A87734599A7C02E5191BD7950"/>
    <w:rsid w:val="00905099"/>
    <w:pPr>
      <w:spacing w:after="160" w:line="259" w:lineRule="auto"/>
    </w:pPr>
    <w:rPr>
      <w:lang w:val="en-IN" w:eastAsia="en-IN"/>
    </w:rPr>
  </w:style>
  <w:style w:type="paragraph" w:customStyle="1" w:styleId="46E03D737DD44436A7175703396F08BA">
    <w:name w:val="46E03D737DD44436A7175703396F08BA"/>
    <w:rsid w:val="00905099"/>
    <w:pPr>
      <w:spacing w:after="160" w:line="259" w:lineRule="auto"/>
    </w:pPr>
    <w:rPr>
      <w:lang w:val="en-IN" w:eastAsia="en-IN"/>
    </w:rPr>
  </w:style>
  <w:style w:type="paragraph" w:customStyle="1" w:styleId="DAD602035A6746108182A1BBB27754D2">
    <w:name w:val="DAD602035A6746108182A1BBB27754D2"/>
    <w:rsid w:val="00905099"/>
    <w:pPr>
      <w:spacing w:after="160" w:line="259" w:lineRule="auto"/>
    </w:pPr>
    <w:rPr>
      <w:lang w:val="en-IN" w:eastAsia="en-IN"/>
    </w:rPr>
  </w:style>
  <w:style w:type="paragraph" w:customStyle="1" w:styleId="6EEAE660D2994339812C8CA1AF6C9283">
    <w:name w:val="6EEAE660D2994339812C8CA1AF6C9283"/>
    <w:rsid w:val="00905099"/>
    <w:pPr>
      <w:spacing w:after="160" w:line="259" w:lineRule="auto"/>
    </w:pPr>
    <w:rPr>
      <w:lang w:val="en-IN" w:eastAsia="en-IN"/>
    </w:rPr>
  </w:style>
  <w:style w:type="paragraph" w:customStyle="1" w:styleId="779369939E334917A5545BC5FC853C71">
    <w:name w:val="779369939E334917A5545BC5FC853C71"/>
    <w:rsid w:val="00D346BC"/>
    <w:pPr>
      <w:spacing w:after="160" w:line="259" w:lineRule="auto"/>
    </w:pPr>
    <w:rPr>
      <w:lang w:val="en-GB" w:eastAsia="en-GB"/>
    </w:rPr>
  </w:style>
  <w:style w:type="paragraph" w:customStyle="1" w:styleId="F7F17BD5056C4D43AADAE2CE3698237C">
    <w:name w:val="F7F17BD5056C4D43AADAE2CE3698237C"/>
    <w:rsid w:val="00D346BC"/>
    <w:pPr>
      <w:spacing w:after="160" w:line="259" w:lineRule="auto"/>
    </w:pPr>
    <w:rPr>
      <w:lang w:val="en-GB" w:eastAsia="en-GB"/>
    </w:rPr>
  </w:style>
  <w:style w:type="paragraph" w:customStyle="1" w:styleId="CBC13A907B3B4485BB96F3DF7E0CD3D4">
    <w:name w:val="CBC13A907B3B4485BB96F3DF7E0CD3D4"/>
    <w:rsid w:val="00D346BC"/>
    <w:pPr>
      <w:spacing w:after="160" w:line="259" w:lineRule="auto"/>
    </w:pPr>
    <w:rPr>
      <w:lang w:val="en-GB" w:eastAsia="en-GB"/>
    </w:rPr>
  </w:style>
  <w:style w:type="paragraph" w:customStyle="1" w:styleId="94722F47A37448D09208EF9FE25228BE">
    <w:name w:val="94722F47A37448D09208EF9FE25228BE"/>
    <w:rsid w:val="00D346BC"/>
    <w:pPr>
      <w:spacing w:after="160" w:line="259" w:lineRule="auto"/>
    </w:pPr>
    <w:rPr>
      <w:lang w:val="en-GB" w:eastAsia="en-GB"/>
    </w:rPr>
  </w:style>
  <w:style w:type="paragraph" w:customStyle="1" w:styleId="905D954CBE104DCA8318496E9C00DB06">
    <w:name w:val="905D954CBE104DCA8318496E9C00DB06"/>
    <w:rsid w:val="00BC7010"/>
    <w:pPr>
      <w:spacing w:after="160" w:line="259" w:lineRule="auto"/>
    </w:pPr>
    <w:rPr>
      <w:lang w:val="en-IN" w:eastAsia="en-IN"/>
    </w:rPr>
  </w:style>
  <w:style w:type="paragraph" w:customStyle="1" w:styleId="FBC8B7B6B5704E9CB667EAAB6695BBCC">
    <w:name w:val="FBC8B7B6B5704E9CB667EAAB6695BBCC"/>
    <w:rsid w:val="00BC7010"/>
    <w:pPr>
      <w:spacing w:after="160" w:line="259" w:lineRule="auto"/>
    </w:pPr>
    <w:rPr>
      <w:lang w:val="en-IN" w:eastAsia="en-IN"/>
    </w:rPr>
  </w:style>
  <w:style w:type="paragraph" w:customStyle="1" w:styleId="A5B1BEB9345D4E73A2A440622D9B0A17">
    <w:name w:val="A5B1BEB9345D4E73A2A440622D9B0A17"/>
    <w:rsid w:val="00BC7010"/>
    <w:pPr>
      <w:spacing w:after="160" w:line="259" w:lineRule="auto"/>
    </w:pPr>
    <w:rPr>
      <w:lang w:val="en-IN" w:eastAsia="en-IN"/>
    </w:rPr>
  </w:style>
  <w:style w:type="paragraph" w:customStyle="1" w:styleId="E3AE49F5D5E84C9084969FCAD383883C">
    <w:name w:val="E3AE49F5D5E84C9084969FCAD383883C"/>
    <w:rsid w:val="00BC7010"/>
    <w:pPr>
      <w:spacing w:after="160" w:line="259" w:lineRule="auto"/>
    </w:pPr>
    <w:rPr>
      <w:lang w:val="en-IN" w:eastAsia="en-IN"/>
    </w:rPr>
  </w:style>
  <w:style w:type="paragraph" w:customStyle="1" w:styleId="2408D00551594740AF796D2F791F4978">
    <w:name w:val="2408D00551594740AF796D2F791F4978"/>
    <w:rsid w:val="00382DF0"/>
    <w:pPr>
      <w:spacing w:after="160" w:line="259" w:lineRule="auto"/>
    </w:pPr>
    <w:rPr>
      <w:lang w:val="en-IN" w:eastAsia="en-IN"/>
    </w:rPr>
  </w:style>
  <w:style w:type="paragraph" w:customStyle="1" w:styleId="2CE59134858D454FA6652738592F1C2E">
    <w:name w:val="2CE59134858D454FA6652738592F1C2E"/>
    <w:rsid w:val="00382DF0"/>
    <w:pPr>
      <w:spacing w:after="160" w:line="259" w:lineRule="auto"/>
    </w:pPr>
    <w:rPr>
      <w:lang w:val="en-IN" w:eastAsia="en-IN"/>
    </w:rPr>
  </w:style>
  <w:style w:type="paragraph" w:customStyle="1" w:styleId="00566B5817874646B84870A1F8265809">
    <w:name w:val="00566B5817874646B84870A1F8265809"/>
    <w:rsid w:val="00382DF0"/>
    <w:pPr>
      <w:spacing w:after="160" w:line="259" w:lineRule="auto"/>
    </w:pPr>
    <w:rPr>
      <w:lang w:val="en-IN" w:eastAsia="en-IN"/>
    </w:rPr>
  </w:style>
  <w:style w:type="paragraph" w:customStyle="1" w:styleId="216F0CC0356D4C81962A986CAC316329">
    <w:name w:val="216F0CC0356D4C81962A986CAC316329"/>
    <w:rsid w:val="00382DF0"/>
    <w:pPr>
      <w:spacing w:after="160" w:line="259" w:lineRule="auto"/>
    </w:pPr>
    <w:rPr>
      <w:lang w:val="en-IN" w:eastAsia="en-IN"/>
    </w:rPr>
  </w:style>
  <w:style w:type="paragraph" w:customStyle="1" w:styleId="6D10A3E82A574889A80367B7C8EEF503">
    <w:name w:val="6D10A3E82A574889A80367B7C8EEF503"/>
    <w:rsid w:val="00382DF0"/>
    <w:pPr>
      <w:spacing w:after="160" w:line="259" w:lineRule="auto"/>
    </w:pPr>
    <w:rPr>
      <w:lang w:val="en-IN" w:eastAsia="en-IN"/>
    </w:rPr>
  </w:style>
  <w:style w:type="paragraph" w:customStyle="1" w:styleId="09DAA4051ABE46E1AA23C5163281A267">
    <w:name w:val="09DAA4051ABE46E1AA23C5163281A267"/>
    <w:rsid w:val="00EC53BF"/>
    <w:pPr>
      <w:spacing w:after="160" w:line="259" w:lineRule="auto"/>
    </w:pPr>
    <w:rPr>
      <w:lang w:val="en-IN" w:eastAsia="en-IN"/>
    </w:rPr>
  </w:style>
  <w:style w:type="paragraph" w:customStyle="1" w:styleId="B96722521EDF458298F586044DB4AFC4">
    <w:name w:val="B96722521EDF458298F586044DB4AFC4"/>
    <w:rsid w:val="00EC53BF"/>
    <w:pPr>
      <w:spacing w:after="160" w:line="259" w:lineRule="auto"/>
    </w:pPr>
    <w:rPr>
      <w:lang w:val="en-IN" w:eastAsia="en-IN"/>
    </w:rPr>
  </w:style>
  <w:style w:type="paragraph" w:customStyle="1" w:styleId="A559708426B044489BA49392E32BE8F6">
    <w:name w:val="A559708426B044489BA49392E32BE8F6"/>
    <w:rsid w:val="00EC53BF"/>
    <w:pPr>
      <w:spacing w:after="160" w:line="259" w:lineRule="auto"/>
    </w:pPr>
    <w:rPr>
      <w:lang w:val="en-IN" w:eastAsia="en-IN"/>
    </w:rPr>
  </w:style>
  <w:style w:type="paragraph" w:customStyle="1" w:styleId="D172B2DFBE6B49FD8E6205A5302F8A62">
    <w:name w:val="D172B2DFBE6B49FD8E6205A5302F8A62"/>
    <w:rsid w:val="006D74BC"/>
    <w:pPr>
      <w:spacing w:after="160" w:line="259" w:lineRule="auto"/>
    </w:pPr>
    <w:rPr>
      <w:lang w:val="en-IN" w:eastAsia="en-IN"/>
    </w:rPr>
  </w:style>
  <w:style w:type="paragraph" w:customStyle="1" w:styleId="03DC81D5E92845198B736670824F4975">
    <w:name w:val="03DC81D5E92845198B736670824F4975"/>
    <w:rsid w:val="00D90D1A"/>
    <w:pPr>
      <w:spacing w:after="160" w:line="259" w:lineRule="auto"/>
    </w:pPr>
    <w:rPr>
      <w:lang w:val="en-IN" w:eastAsia="en-IN"/>
    </w:rPr>
  </w:style>
  <w:style w:type="paragraph" w:customStyle="1" w:styleId="55CD15B0AC9E49968133F0D2B666F55E">
    <w:name w:val="55CD15B0AC9E49968133F0D2B666F55E"/>
    <w:rsid w:val="006528CA"/>
    <w:pPr>
      <w:spacing w:after="160" w:line="259" w:lineRule="auto"/>
    </w:pPr>
    <w:rPr>
      <w:lang w:val="en-IN" w:eastAsia="en-IN"/>
    </w:rPr>
  </w:style>
  <w:style w:type="paragraph" w:customStyle="1" w:styleId="6D07194B91404FBAA71410BA5EDE35E7">
    <w:name w:val="6D07194B91404FBAA71410BA5EDE35E7"/>
    <w:rsid w:val="006528CA"/>
    <w:pPr>
      <w:spacing w:after="160" w:line="259" w:lineRule="auto"/>
    </w:pPr>
    <w:rPr>
      <w:lang w:val="en-IN" w:eastAsia="en-IN"/>
    </w:rPr>
  </w:style>
  <w:style w:type="paragraph" w:customStyle="1" w:styleId="4534A001D9AA4738B8184E195140F5C8">
    <w:name w:val="4534A001D9AA4738B8184E195140F5C8"/>
    <w:rsid w:val="00E5148B"/>
    <w:pPr>
      <w:spacing w:after="160" w:line="259" w:lineRule="auto"/>
    </w:pPr>
    <w:rPr>
      <w:lang w:val="en-IN" w:eastAsia="en-IN"/>
    </w:rPr>
  </w:style>
  <w:style w:type="paragraph" w:customStyle="1" w:styleId="2B16CEF9A98A4FA18339C9AE6C8F453C">
    <w:name w:val="2B16CEF9A98A4FA18339C9AE6C8F453C"/>
    <w:rsid w:val="00E5148B"/>
    <w:pPr>
      <w:spacing w:after="160" w:line="259" w:lineRule="auto"/>
    </w:pPr>
    <w:rPr>
      <w:lang w:val="en-IN" w:eastAsia="en-IN"/>
    </w:rPr>
  </w:style>
  <w:style w:type="paragraph" w:customStyle="1" w:styleId="773BFD47CB544994978F5648F121D373">
    <w:name w:val="773BFD47CB544994978F5648F121D373"/>
    <w:rsid w:val="00B1405B"/>
    <w:pPr>
      <w:spacing w:after="160" w:line="259" w:lineRule="auto"/>
    </w:pPr>
    <w:rPr>
      <w:lang w:val="en-IN" w:eastAsia="en-IN"/>
    </w:rPr>
  </w:style>
  <w:style w:type="paragraph" w:customStyle="1" w:styleId="6EB82333F0F84083BB5BA037B68A5668">
    <w:name w:val="6EB82333F0F84083BB5BA037B68A5668"/>
    <w:rsid w:val="00B1405B"/>
    <w:pPr>
      <w:spacing w:after="160" w:line="259" w:lineRule="auto"/>
    </w:pPr>
    <w:rPr>
      <w:lang w:val="en-IN" w:eastAsia="en-IN"/>
    </w:rPr>
  </w:style>
  <w:style w:type="paragraph" w:customStyle="1" w:styleId="F729202D5B554CD8B5DD8EF05F500524">
    <w:name w:val="F729202D5B554CD8B5DD8EF05F500524"/>
    <w:rsid w:val="00D126FA"/>
    <w:pPr>
      <w:spacing w:after="160" w:line="259" w:lineRule="auto"/>
    </w:pPr>
    <w:rPr>
      <w:lang w:val="en-IN" w:eastAsia="en-IN"/>
    </w:rPr>
  </w:style>
  <w:style w:type="paragraph" w:customStyle="1" w:styleId="7AAC95CF13F048E18EE5EADC7876380B">
    <w:name w:val="7AAC95CF13F048E18EE5EADC7876380B"/>
    <w:rsid w:val="00D126FA"/>
    <w:pPr>
      <w:spacing w:after="160" w:line="259" w:lineRule="auto"/>
    </w:pPr>
    <w:rPr>
      <w:lang w:val="en-IN" w:eastAsia="en-IN"/>
    </w:rPr>
  </w:style>
  <w:style w:type="paragraph" w:customStyle="1" w:styleId="FAAB8FBED7EB41F7AE8233897C7D9242">
    <w:name w:val="FAAB8FBED7EB41F7AE8233897C7D9242"/>
    <w:rsid w:val="00D126FA"/>
    <w:pPr>
      <w:spacing w:after="160" w:line="259" w:lineRule="auto"/>
    </w:pPr>
    <w:rPr>
      <w:lang w:val="en-IN" w:eastAsia="en-IN"/>
    </w:rPr>
  </w:style>
  <w:style w:type="paragraph" w:customStyle="1" w:styleId="5C4EACE922BE4F78A16741998CADBB46">
    <w:name w:val="5C4EACE922BE4F78A16741998CADBB46"/>
    <w:rsid w:val="009452A9"/>
    <w:pPr>
      <w:spacing w:after="160" w:line="259" w:lineRule="auto"/>
    </w:pPr>
    <w:rPr>
      <w:lang w:val="en-IN" w:eastAsia="en-IN"/>
    </w:rPr>
  </w:style>
  <w:style w:type="paragraph" w:customStyle="1" w:styleId="C77193CC609442C6BE71F1990F3AE0B6">
    <w:name w:val="C77193CC609442C6BE71F1990F3AE0B6"/>
    <w:rsid w:val="009452A9"/>
    <w:pPr>
      <w:spacing w:after="160" w:line="259" w:lineRule="auto"/>
    </w:pPr>
    <w:rPr>
      <w:lang w:val="en-IN" w:eastAsia="en-IN"/>
    </w:rPr>
  </w:style>
  <w:style w:type="paragraph" w:customStyle="1" w:styleId="9E91AD3083B04C0AAAFDC096BC22CA1B">
    <w:name w:val="9E91AD3083B04C0AAAFDC096BC22CA1B"/>
    <w:rsid w:val="009452A9"/>
    <w:pPr>
      <w:spacing w:after="160" w:line="259" w:lineRule="auto"/>
    </w:pPr>
    <w:rPr>
      <w:lang w:val="en-IN" w:eastAsia="en-IN"/>
    </w:rPr>
  </w:style>
  <w:style w:type="paragraph" w:customStyle="1" w:styleId="A23040B8ADB14A0A9AD2FCA29AE6F8DB">
    <w:name w:val="A23040B8ADB14A0A9AD2FCA29AE6F8DB"/>
    <w:rsid w:val="009452A9"/>
    <w:pPr>
      <w:spacing w:after="160" w:line="259" w:lineRule="auto"/>
    </w:pPr>
    <w:rPr>
      <w:lang w:val="en-IN" w:eastAsia="en-IN"/>
    </w:rPr>
  </w:style>
  <w:style w:type="paragraph" w:customStyle="1" w:styleId="6A8996F21DEF4202AFFF8C871B6B5067">
    <w:name w:val="6A8996F21DEF4202AFFF8C871B6B5067"/>
    <w:rsid w:val="009452A9"/>
    <w:pPr>
      <w:spacing w:after="160" w:line="259" w:lineRule="auto"/>
    </w:pPr>
    <w:rPr>
      <w:lang w:val="en-IN" w:eastAsia="en-IN"/>
    </w:rPr>
  </w:style>
  <w:style w:type="paragraph" w:customStyle="1" w:styleId="FA5EC00D12FB49808588F4448E902C08">
    <w:name w:val="FA5EC00D12FB49808588F4448E902C08"/>
    <w:rsid w:val="009452A9"/>
    <w:pPr>
      <w:spacing w:after="160" w:line="259" w:lineRule="auto"/>
    </w:pPr>
    <w:rPr>
      <w:lang w:val="en-IN" w:eastAsia="en-IN"/>
    </w:rPr>
  </w:style>
  <w:style w:type="paragraph" w:customStyle="1" w:styleId="D94D19D0B97647EA92E9FBC34E6634B6">
    <w:name w:val="D94D19D0B97647EA92E9FBC34E6634B6"/>
    <w:rsid w:val="009452A9"/>
    <w:pPr>
      <w:spacing w:after="160" w:line="259" w:lineRule="auto"/>
    </w:pPr>
    <w:rPr>
      <w:lang w:val="en-IN" w:eastAsia="en-IN"/>
    </w:rPr>
  </w:style>
  <w:style w:type="paragraph" w:customStyle="1" w:styleId="704A6ECF1DF24DC0BFF5EE36344EC694">
    <w:name w:val="704A6ECF1DF24DC0BFF5EE36344EC694"/>
    <w:rsid w:val="009452A9"/>
    <w:pPr>
      <w:spacing w:after="160" w:line="259" w:lineRule="auto"/>
    </w:pPr>
    <w:rPr>
      <w:lang w:val="en-IN" w:eastAsia="en-IN"/>
    </w:rPr>
  </w:style>
  <w:style w:type="paragraph" w:customStyle="1" w:styleId="1F9DB99EECD6449F9ECA59BAF6699997">
    <w:name w:val="1F9DB99EECD6449F9ECA59BAF6699997"/>
    <w:rsid w:val="00FA67D8"/>
    <w:pPr>
      <w:spacing w:after="160" w:line="259" w:lineRule="auto"/>
    </w:pPr>
    <w:rPr>
      <w:lang w:val="en-IN" w:eastAsia="en-IN"/>
    </w:rPr>
  </w:style>
  <w:style w:type="paragraph" w:customStyle="1" w:styleId="7B6C5A27BC74498E80584EBE1FEE5B39">
    <w:name w:val="7B6C5A27BC74498E80584EBE1FEE5B39"/>
    <w:rsid w:val="00552039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78B73-957A-4BF3-B409-9D28EFBFA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1614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Digvijay Singh Singh</cp:lastModifiedBy>
  <cp:revision>14</cp:revision>
  <cp:lastPrinted>2011-09-30T09:42:00Z</cp:lastPrinted>
  <dcterms:created xsi:type="dcterms:W3CDTF">2020-09-23T07:48:00Z</dcterms:created>
  <dcterms:modified xsi:type="dcterms:W3CDTF">2020-11-09T09:48:00Z</dcterms:modified>
</cp:coreProperties>
</file>
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3F79" w:rsidRDefault="00443F79" w:rsidP="00443F79">
      <w:pPr>
        <w:jc w:val="center"/>
        <w:rPr>
          <w:b/>
          <w:sz w:val="36"/>
        </w:rPr>
      </w:pPr>
      <w:r w:rsidRPr="00B237F2">
        <w:rPr>
          <w:b/>
          <w:sz w:val="36"/>
        </w:rPr>
        <w:t>Lab</w:t>
      </w:r>
      <w:r w:rsidR="00F5702F">
        <w:rPr>
          <w:b/>
          <w:sz w:val="36"/>
        </w:rPr>
        <w:t xml:space="preserve"> </w:t>
      </w:r>
      <w:r>
        <w:rPr>
          <w:b/>
          <w:sz w:val="36"/>
        </w:rPr>
        <w:t xml:space="preserve">Assignment </w:t>
      </w:r>
      <w:r w:rsidR="00F5702F">
        <w:rPr>
          <w:b/>
          <w:sz w:val="36"/>
        </w:rPr>
        <w:t>1</w:t>
      </w:r>
      <w:r>
        <w:rPr>
          <w:b/>
          <w:sz w:val="36"/>
        </w:rPr>
        <w:t xml:space="preserve"> (</w:t>
      </w:r>
      <w:r w:rsidR="00F5702F">
        <w:rPr>
          <w:b/>
          <w:sz w:val="36"/>
        </w:rPr>
        <w:t>2</w:t>
      </w:r>
      <w:r>
        <w:rPr>
          <w:b/>
          <w:sz w:val="36"/>
        </w:rPr>
        <w:t>0 Marks)</w:t>
      </w:r>
    </w:p>
    <w:p w:rsidR="00443F79" w:rsidRDefault="00443F79" w:rsidP="00443F79">
      <w:pPr>
        <w:jc w:val="center"/>
        <w:rPr>
          <w:b/>
        </w:rPr>
      </w:pPr>
      <w:r>
        <w:rPr>
          <w:b/>
        </w:rPr>
        <w:t xml:space="preserve">Show the output to instructor on </w:t>
      </w:r>
      <w:r w:rsidR="00F5702F">
        <w:rPr>
          <w:b/>
        </w:rPr>
        <w:t>30</w:t>
      </w:r>
      <w:r>
        <w:rPr>
          <w:b/>
        </w:rPr>
        <w:t>/</w:t>
      </w:r>
      <w:r w:rsidR="00F5702F">
        <w:rPr>
          <w:b/>
        </w:rPr>
        <w:t>9</w:t>
      </w:r>
      <w:r>
        <w:rPr>
          <w:b/>
        </w:rPr>
        <w:t>/20</w:t>
      </w:r>
      <w:r w:rsidR="00F5702F">
        <w:rPr>
          <w:b/>
        </w:rPr>
        <w:t>20</w:t>
      </w:r>
    </w:p>
    <w:p w:rsidR="00D50170" w:rsidRPr="00B237F2" w:rsidRDefault="00D50170" w:rsidP="00D50170">
      <w:pPr>
        <w:pStyle w:val="Default"/>
        <w:jc w:val="both"/>
      </w:pPr>
    </w:p>
    <w:p w:rsidR="007F5CFD" w:rsidRDefault="00AF3378" w:rsidP="007F5CFD">
      <w:pPr>
        <w:jc w:val="both"/>
      </w:pPr>
      <w:r w:rsidRPr="00B237F2">
        <w:rPr>
          <w:b/>
          <w:u w:val="single"/>
        </w:rPr>
        <w:t>Exercise</w:t>
      </w:r>
      <w:r w:rsidR="00EA0828">
        <w:rPr>
          <w:b/>
          <w:u w:val="single"/>
        </w:rPr>
        <w:t>.</w:t>
      </w:r>
      <w:r w:rsidR="00A42CD2">
        <w:rPr>
          <w:b/>
          <w:u w:val="single"/>
        </w:rPr>
        <w:t>1</w:t>
      </w:r>
      <w:r w:rsidRPr="00B237F2">
        <w:rPr>
          <w:b/>
          <w:u w:val="single"/>
        </w:rPr>
        <w:t>:</w:t>
      </w:r>
      <w:r w:rsidRPr="00B237F2">
        <w:rPr>
          <w:b/>
        </w:rPr>
        <w:t xml:space="preserve"> </w:t>
      </w:r>
      <w:r w:rsidR="00731417">
        <w:rPr>
          <w:b/>
        </w:rPr>
        <w:t xml:space="preserve"> </w:t>
      </w:r>
      <w:r w:rsidR="007F5CFD" w:rsidRPr="000A7BC6">
        <w:t xml:space="preserve">Design and implement a </w:t>
      </w:r>
      <w:r w:rsidR="007F5CFD" w:rsidRPr="003E3BBA">
        <w:rPr>
          <w:b/>
        </w:rPr>
        <w:t>Moore</w:t>
      </w:r>
      <w:r w:rsidR="007F5CFD">
        <w:rPr>
          <w:b/>
        </w:rPr>
        <w:t>-</w:t>
      </w:r>
      <w:r w:rsidR="007F5CFD" w:rsidRPr="003E3BBA">
        <w:t xml:space="preserve">based </w:t>
      </w:r>
      <w:r w:rsidR="007F5CFD">
        <w:t xml:space="preserve">FSM for a </w:t>
      </w:r>
      <w:r w:rsidR="007F5CFD" w:rsidRPr="000A7BC6">
        <w:t xml:space="preserve">conference room light automation system. The </w:t>
      </w:r>
      <w:r w:rsidR="007F5CFD">
        <w:t>FSM</w:t>
      </w:r>
      <w:r w:rsidR="007F5CFD" w:rsidRPr="000A7BC6">
        <w:t xml:space="preserve"> has </w:t>
      </w:r>
      <w:r w:rsidR="007F5CFD">
        <w:t>two</w:t>
      </w:r>
      <w:r w:rsidR="007F5CFD" w:rsidRPr="000A7BC6">
        <w:t xml:space="preserve"> inputs</w:t>
      </w:r>
      <w:r w:rsidR="007F5CFD">
        <w:t xml:space="preserve"> (other than Reset</w:t>
      </w:r>
      <w:r w:rsidR="007E63E0">
        <w:t xml:space="preserve"> (T18) </w:t>
      </w:r>
      <w:r w:rsidR="007F5CFD">
        <w:t>and Clock</w:t>
      </w:r>
      <w:r w:rsidR="007E63E0">
        <w:t xml:space="preserve"> (Y9)</w:t>
      </w:r>
      <w:r w:rsidR="007F5CFD">
        <w:t xml:space="preserve"> which are not shown in figure)</w:t>
      </w:r>
      <w:r w:rsidR="007F5CFD" w:rsidRPr="000A7BC6">
        <w:t>: Ambient light indicat</w:t>
      </w:r>
      <w:r w:rsidR="007F5CFD">
        <w:t>or (A) and person detector (P); and one output O.</w:t>
      </w:r>
    </w:p>
    <w:p w:rsidR="007F5CFD" w:rsidRDefault="007F5CFD" w:rsidP="007F5CFD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C3DAE" wp14:editId="73070EB4">
                <wp:simplePos x="0" y="0"/>
                <wp:positionH relativeFrom="column">
                  <wp:posOffset>1282881</wp:posOffset>
                </wp:positionH>
                <wp:positionV relativeFrom="paragraph">
                  <wp:posOffset>121920</wp:posOffset>
                </wp:positionV>
                <wp:extent cx="783772" cy="261257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FD" w:rsidRPr="00853786" w:rsidRDefault="007F5CFD" w:rsidP="007F5CF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  <w:r w:rsidR="00F5702F">
                              <w:rPr>
                                <w:lang w:val="en-IN"/>
                              </w:rPr>
                              <w:t xml:space="preserve"> (F22)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C3DA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1pt;margin-top:9.6pt;width:61.7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" fillcolor="white [3201]" stroked="f" strokeweight=".5pt">
                <v:textbox>
                  <w:txbxContent>
                    <w:p w:rsidR="007F5CFD" w:rsidRPr="00853786" w:rsidRDefault="007F5CFD" w:rsidP="007F5CF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  <w:r w:rsidR="00F5702F">
                        <w:rPr>
                          <w:lang w:val="en-IN"/>
                        </w:rPr>
                        <w:t xml:space="preserve"> (F22)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C0F11" wp14:editId="5F6AECCB">
                <wp:simplePos x="0" y="0"/>
                <wp:positionH relativeFrom="column">
                  <wp:posOffset>2503170</wp:posOffset>
                </wp:positionH>
                <wp:positionV relativeFrom="paragraph">
                  <wp:posOffset>100965</wp:posOffset>
                </wp:positionV>
                <wp:extent cx="714375" cy="838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CFD" w:rsidRDefault="007F5CFD" w:rsidP="007F5C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C0F11" id="Rectangle 2" o:spid="_x0000_s1027" style="position:absolute;left:0;text-align:left;margin-left:197.1pt;margin-top:7.95pt;width:56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" filled="f" strokecolor="black [3213]" strokeweight="2pt">
                <v:textbox>
                  <w:txbxContent>
                    <w:p w:rsidR="007F5CFD" w:rsidRDefault="007F5CFD" w:rsidP="007F5C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F5CFD" w:rsidRDefault="007E63E0" w:rsidP="007F5CFD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96AF5" wp14:editId="73092B7E">
                <wp:simplePos x="0" y="0"/>
                <wp:positionH relativeFrom="column">
                  <wp:posOffset>3786596</wp:posOffset>
                </wp:positionH>
                <wp:positionV relativeFrom="paragraph">
                  <wp:posOffset>175259</wp:posOffset>
                </wp:positionV>
                <wp:extent cx="849085" cy="337457"/>
                <wp:effectExtent l="0" t="0" r="8255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5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FD" w:rsidRPr="00853786" w:rsidRDefault="007F5CFD" w:rsidP="007F5CF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</w:t>
                            </w:r>
                            <w:r w:rsidR="007E63E0">
                              <w:rPr>
                                <w:lang w:val="en-IN"/>
                              </w:rPr>
                              <w:t xml:space="preserve"> (T22)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6AF5" id="Text Box 14" o:spid="_x0000_s1028" type="#_x0000_t202" style="position:absolute;left:0;text-align:left;margin-left:298.15pt;margin-top:13.8pt;width:66.85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" fillcolor="white [3201]" stroked="f" strokeweight=".5pt">
                <v:textbox>
                  <w:txbxContent>
                    <w:p w:rsidR="007F5CFD" w:rsidRPr="00853786" w:rsidRDefault="007F5CFD" w:rsidP="007F5CF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</w:t>
                      </w:r>
                      <w:r w:rsidR="007E63E0">
                        <w:rPr>
                          <w:lang w:val="en-IN"/>
                        </w:rPr>
                        <w:t xml:space="preserve"> (T22)</w:t>
                      </w:r>
                    </w:p>
                  </w:txbxContent>
                </v:textbox>
              </v:shape>
            </w:pict>
          </mc:Fallback>
        </mc:AlternateContent>
      </w:r>
      <w:r w:rsidR="007F5CF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F4739" wp14:editId="3BBC1A0B">
                <wp:simplePos x="0" y="0"/>
                <wp:positionH relativeFrom="column">
                  <wp:posOffset>1929130</wp:posOffset>
                </wp:positionH>
                <wp:positionV relativeFrom="paragraph">
                  <wp:posOffset>85421</wp:posOffset>
                </wp:positionV>
                <wp:extent cx="572135" cy="0"/>
                <wp:effectExtent l="0" t="76200" r="1841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98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1.9pt;margin-top:6.75pt;width:45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7F5CFD" w:rsidRDefault="007F5CFD" w:rsidP="007F5CFD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3A460" wp14:editId="7275E551">
                <wp:simplePos x="0" y="0"/>
                <wp:positionH relativeFrom="column">
                  <wp:posOffset>1348195</wp:posOffset>
                </wp:positionH>
                <wp:positionV relativeFrom="paragraph">
                  <wp:posOffset>163286</wp:posOffset>
                </wp:positionV>
                <wp:extent cx="718275" cy="254000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7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FD" w:rsidRPr="00853786" w:rsidRDefault="007F5CFD" w:rsidP="007F5CF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</w:t>
                            </w:r>
                            <w:r w:rsidR="00F5702F">
                              <w:rPr>
                                <w:lang w:val="en-IN"/>
                              </w:rPr>
                              <w:t xml:space="preserve"> (</w:t>
                            </w:r>
                            <w:r w:rsidR="007E63E0">
                              <w:rPr>
                                <w:lang w:val="en-IN"/>
                              </w:rPr>
                              <w:t>G22</w:t>
                            </w:r>
                            <w:r w:rsidR="00F5702F"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3A460" id="Text Box 13" o:spid="_x0000_s1029" type="#_x0000_t202" style="position:absolute;left:0;text-align:left;margin-left:106.15pt;margin-top:12.85pt;width:56.55pt;height:2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" fillcolor="white [3201]" stroked="f" strokeweight=".5pt">
                <v:textbox>
                  <w:txbxContent>
                    <w:p w:rsidR="007F5CFD" w:rsidRPr="00853786" w:rsidRDefault="007F5CFD" w:rsidP="007F5CF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</w:t>
                      </w:r>
                      <w:r w:rsidR="00F5702F">
                        <w:rPr>
                          <w:lang w:val="en-IN"/>
                        </w:rPr>
                        <w:t xml:space="preserve"> (</w:t>
                      </w:r>
                      <w:r w:rsidR="007E63E0">
                        <w:rPr>
                          <w:lang w:val="en-IN"/>
                        </w:rPr>
                        <w:t>G22</w:t>
                      </w:r>
                      <w:r w:rsidR="00F5702F"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B4A97" wp14:editId="70994790">
                <wp:simplePos x="0" y="0"/>
                <wp:positionH relativeFrom="column">
                  <wp:posOffset>2587625</wp:posOffset>
                </wp:positionH>
                <wp:positionV relativeFrom="paragraph">
                  <wp:posOffset>34290</wp:posOffset>
                </wp:positionV>
                <wp:extent cx="572493" cy="25444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3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FD" w:rsidRPr="00853786" w:rsidRDefault="007F5CFD" w:rsidP="007F5CFD">
                            <w:pPr>
                              <w:rPr>
                                <w:lang w:val="en-IN"/>
                              </w:rPr>
                            </w:pPr>
                            <w:r w:rsidRPr="00853786">
                              <w:rPr>
                                <w:lang w:val="en-IN"/>
                              </w:rP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B4A97" id="Text Box 9" o:spid="_x0000_s1030" type="#_x0000_t202" style="position:absolute;left:0;text-align:left;margin-left:203.75pt;margin-top:2.7pt;width:45.1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" fillcolor="white [3201]" stroked="f" strokeweight=".5pt">
                <v:textbox>
                  <w:txbxContent>
                    <w:p w:rsidR="007F5CFD" w:rsidRPr="00853786" w:rsidRDefault="007F5CFD" w:rsidP="007F5CFD">
                      <w:pPr>
                        <w:rPr>
                          <w:lang w:val="en-IN"/>
                        </w:rPr>
                      </w:pPr>
                      <w:r w:rsidRPr="00853786">
                        <w:rPr>
                          <w:lang w:val="en-IN"/>
                        </w:rPr>
                        <w:t>FSM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B4ECE" wp14:editId="20EB1978">
                <wp:simplePos x="0" y="0"/>
                <wp:positionH relativeFrom="column">
                  <wp:posOffset>3216054</wp:posOffset>
                </wp:positionH>
                <wp:positionV relativeFrom="paragraph">
                  <wp:posOffset>131031</wp:posOffset>
                </wp:positionV>
                <wp:extent cx="572494" cy="0"/>
                <wp:effectExtent l="0" t="76200" r="1841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99A64" id="Straight Arrow Connector 7" o:spid="_x0000_s1026" type="#_x0000_t32" style="position:absolute;margin-left:253.25pt;margin-top:10.3pt;width:45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7F5CFD" w:rsidRDefault="007F5CFD" w:rsidP="007F5CFD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CC1E5" wp14:editId="13E75BF7">
                <wp:simplePos x="0" y="0"/>
                <wp:positionH relativeFrom="column">
                  <wp:posOffset>1929130</wp:posOffset>
                </wp:positionH>
                <wp:positionV relativeFrom="paragraph">
                  <wp:posOffset>158446</wp:posOffset>
                </wp:positionV>
                <wp:extent cx="572135" cy="0"/>
                <wp:effectExtent l="0" t="76200" r="1841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23299" id="Straight Arrow Connector 6" o:spid="_x0000_s1026" type="#_x0000_t32" style="position:absolute;margin-left:151.9pt;margin-top:12.5pt;width:45.0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7F5CFD" w:rsidRDefault="007F5CFD" w:rsidP="007F5CFD">
      <w:pPr>
        <w:jc w:val="both"/>
      </w:pPr>
    </w:p>
    <w:p w:rsidR="007F5CFD" w:rsidRDefault="007F5CFD" w:rsidP="007F5CFD">
      <w:pPr>
        <w:jc w:val="both"/>
      </w:pPr>
    </w:p>
    <w:p w:rsidR="007F5CFD" w:rsidRDefault="007F5CFD" w:rsidP="007F5CFD">
      <w:pPr>
        <w:jc w:val="both"/>
      </w:pPr>
      <w:r w:rsidRPr="000A7BC6">
        <w:t xml:space="preserve">The Ambient light sensor </w:t>
      </w:r>
      <w:r>
        <w:t>indicator A is</w:t>
      </w:r>
      <w:r w:rsidRPr="000A7BC6">
        <w:t xml:space="preserve"> logic ‘1’ when there is enough natural light in the room, else it is logic ‘0’. The person detector </w:t>
      </w:r>
      <w:r>
        <w:t>P gives</w:t>
      </w:r>
      <w:r w:rsidRPr="000A7BC6">
        <w:t xml:space="preserve"> logic ‘1’ if there is any one present in the room and logic ‘0’ if there is nobody in the room. </w:t>
      </w:r>
    </w:p>
    <w:p w:rsidR="007F5CFD" w:rsidRDefault="007F5CFD" w:rsidP="007F5CFD">
      <w:pPr>
        <w:jc w:val="both"/>
      </w:pPr>
      <w:r w:rsidRPr="000A7BC6">
        <w:t>The system has an output (O) which is connected to the light.</w:t>
      </w:r>
      <w:r>
        <w:t xml:space="preserve"> O=logic ‘1’ indicates light is ON and O=logic ‘0’ indicates light is OFF. The output O is controlled as below:</w:t>
      </w:r>
    </w:p>
    <w:p w:rsidR="007F5CFD" w:rsidRDefault="007F5CFD" w:rsidP="007F5CFD">
      <w:pPr>
        <w:jc w:val="both"/>
      </w:pPr>
      <w:r>
        <w:t xml:space="preserve">If the light is OFF, it will switch </w:t>
      </w:r>
      <w:r w:rsidRPr="000A7BC6">
        <w:t xml:space="preserve">ON only when there is not enough natural light and at least one person is present in the room. </w:t>
      </w:r>
    </w:p>
    <w:p w:rsidR="007F5CFD" w:rsidRDefault="007F5CFD" w:rsidP="007F5CFD">
      <w:pPr>
        <w:jc w:val="both"/>
      </w:pPr>
      <w:r>
        <w:t>If the light is ON, it</w:t>
      </w:r>
      <w:r w:rsidRPr="000A7BC6">
        <w:t xml:space="preserve"> should switch OFF </w:t>
      </w:r>
      <w:r>
        <w:t xml:space="preserve">as soon as there is </w:t>
      </w:r>
      <w:r w:rsidRPr="000A7BC6">
        <w:t>enough natural light</w:t>
      </w:r>
      <w:r>
        <w:t xml:space="preserve">. </w:t>
      </w:r>
    </w:p>
    <w:p w:rsidR="007F5CFD" w:rsidRDefault="007F5CFD" w:rsidP="007F5CFD">
      <w:pPr>
        <w:jc w:val="both"/>
      </w:pPr>
      <w:r>
        <w:t xml:space="preserve">If the light is ON and if there is not enough natural light, then the light should switch OFF only if nobody is </w:t>
      </w:r>
      <w:r w:rsidRPr="000A7BC6">
        <w:t xml:space="preserve">in the room for </w:t>
      </w:r>
      <w:r>
        <w:t>more than 3 sec, i.e. once the room becomes empty, the light should switch OFF after 3 Seconds.  If somebody walks into the room within the 3 sec time limit the light remains ON. If there is enough light within 3 sec time limit, the light switches OFF (Hint: If FSM uses a Clock of 1Hz then 3 Sec is equivalent to 3 clock cycles).  When reset is enabled the FSM will be in a state where light is OFF. Any other assumptions should be clearly mentioned below.</w:t>
      </w:r>
    </w:p>
    <w:p w:rsidR="002B3143" w:rsidRDefault="002B3143" w:rsidP="007F5CFD">
      <w:pPr>
        <w:jc w:val="both"/>
      </w:pPr>
    </w:p>
    <w:p w:rsidR="007F5CFD" w:rsidRDefault="007F5CFD" w:rsidP="007F5CFD">
      <w:pPr>
        <w:rPr>
          <w:b/>
          <w:u w:val="single"/>
        </w:rPr>
      </w:pPr>
    </w:p>
    <w:p w:rsidR="00F5702F" w:rsidRPr="00927A07" w:rsidRDefault="00F5702F" w:rsidP="00F5702F">
      <w:pPr>
        <w:numPr>
          <w:ilvl w:val="0"/>
          <w:numId w:val="31"/>
        </w:numPr>
        <w:ind w:left="360"/>
        <w:jc w:val="both"/>
        <w:rPr>
          <w:b/>
        </w:rPr>
      </w:pPr>
      <w:r>
        <w:rPr>
          <w:b/>
        </w:rPr>
        <w:t>Copy the image of FSM for the above specification (Clearly label all inputs and outputs)</w:t>
      </w:r>
      <w:r w:rsidRPr="00927A07">
        <w:rPr>
          <w:b/>
        </w:rPr>
        <w:t xml:space="preserve">. </w:t>
      </w:r>
    </w:p>
    <w:p w:rsidR="00F5702F" w:rsidRPr="00927A07" w:rsidRDefault="00F5702F" w:rsidP="00F5702F">
      <w:pPr>
        <w:ind w:left="360" w:hanging="360"/>
        <w:jc w:val="both"/>
      </w:pPr>
    </w:p>
    <w:p w:rsidR="00F5702F" w:rsidRPr="00927A07" w:rsidRDefault="00F5702F" w:rsidP="00F5702F">
      <w:pPr>
        <w:tabs>
          <w:tab w:val="left" w:pos="709"/>
        </w:tabs>
        <w:spacing w:after="200" w:line="276" w:lineRule="auto"/>
        <w:ind w:left="360" w:hanging="360"/>
        <w:rPr>
          <w:color w:val="00000A"/>
          <w:kern w:val="0"/>
        </w:rPr>
      </w:pPr>
      <w:r w:rsidRPr="00927A07">
        <w:rPr>
          <w:color w:val="00000A"/>
          <w:kern w:val="0"/>
        </w:rPr>
        <w:t>Answer:</w:t>
      </w:r>
      <w:r w:rsidRPr="00927A07">
        <w:rPr>
          <w:b/>
          <w:color w:val="00000A"/>
          <w:kern w:val="0"/>
        </w:rPr>
        <w:t xml:space="preserve"> </w:t>
      </w:r>
      <w:sdt>
        <w:sdtPr>
          <w:rPr>
            <w:b/>
            <w:color w:val="00000A"/>
            <w:kern w:val="0"/>
          </w:rPr>
          <w:id w:val="319011152"/>
          <w:placeholder>
            <w:docPart w:val="7B6C5A27BC74498E80584EBE1FEE5B39"/>
          </w:placeholder>
        </w:sdtPr>
        <w:sdtEndPr>
          <w:rPr>
            <w:b w:val="0"/>
          </w:rPr>
        </w:sdtEndPr>
        <w:sdtContent>
          <w:r w:rsidR="00CC02A8">
            <w:rPr>
              <w:noProof/>
              <w:color w:val="00000A"/>
              <w:kern w:val="0"/>
              <w:lang w:val="en-IN" w:eastAsia="en-IN"/>
            </w:rPr>
            <w:drawing>
              <wp:inline distT="0" distB="0" distL="0" distR="0">
                <wp:extent cx="5928018" cy="46005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SM-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5780" cy="46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F5702F" w:rsidRDefault="00F5702F" w:rsidP="00F5702F">
      <w:pPr>
        <w:jc w:val="both"/>
        <w:rPr>
          <w:b/>
        </w:rPr>
      </w:pPr>
    </w:p>
    <w:p w:rsidR="007F5CFD" w:rsidRPr="00927A07" w:rsidRDefault="007F5CFD" w:rsidP="007F5CFD">
      <w:pPr>
        <w:numPr>
          <w:ilvl w:val="0"/>
          <w:numId w:val="31"/>
        </w:numPr>
        <w:ind w:left="360"/>
        <w:jc w:val="both"/>
        <w:rPr>
          <w:b/>
        </w:rPr>
      </w:pPr>
      <w:r>
        <w:rPr>
          <w:b/>
        </w:rPr>
        <w:t>Copy the image of all your Verilog (main and sub modules)</w:t>
      </w:r>
      <w:r w:rsidRPr="00927A07">
        <w:rPr>
          <w:b/>
        </w:rPr>
        <w:t xml:space="preserve"> </w:t>
      </w:r>
      <w:r>
        <w:rPr>
          <w:b/>
        </w:rPr>
        <w:t>Codes below</w:t>
      </w:r>
      <w:r w:rsidRPr="00927A07">
        <w:rPr>
          <w:b/>
        </w:rPr>
        <w:t xml:space="preserve">. </w:t>
      </w:r>
    </w:p>
    <w:p w:rsidR="007F5CFD" w:rsidRPr="00927A07" w:rsidRDefault="007F5CFD" w:rsidP="007F5CFD">
      <w:pPr>
        <w:ind w:left="360" w:hanging="360"/>
        <w:jc w:val="both"/>
      </w:pPr>
    </w:p>
    <w:p w:rsidR="007F5CFD" w:rsidRPr="00927A07" w:rsidRDefault="007F5CFD" w:rsidP="007F5CFD">
      <w:pPr>
        <w:tabs>
          <w:tab w:val="left" w:pos="709"/>
        </w:tabs>
        <w:spacing w:after="200" w:line="276" w:lineRule="auto"/>
        <w:ind w:left="360" w:hanging="360"/>
        <w:rPr>
          <w:color w:val="00000A"/>
          <w:kern w:val="0"/>
        </w:rPr>
      </w:pPr>
      <w:r w:rsidRPr="00927A07">
        <w:rPr>
          <w:color w:val="00000A"/>
          <w:kern w:val="0"/>
        </w:rPr>
        <w:t>Answer:</w:t>
      </w:r>
      <w:r w:rsidRPr="00927A07">
        <w:rPr>
          <w:b/>
          <w:color w:val="00000A"/>
          <w:kern w:val="0"/>
        </w:rPr>
        <w:t xml:space="preserve"> </w:t>
      </w:r>
      <w:sdt>
        <w:sdtPr>
          <w:rPr>
            <w:b/>
            <w:color w:val="00000A"/>
            <w:kern w:val="0"/>
          </w:rPr>
          <w:id w:val="93907956"/>
          <w:placeholder>
            <w:docPart w:val="5C4EACE922BE4F78A16741998CADBB46"/>
          </w:placeholder>
        </w:sdtPr>
        <w:sdtEndPr>
          <w:rPr>
            <w:b w:val="0"/>
          </w:rPr>
        </w:sdtEndPr>
        <w:sdtContent>
          <w:r w:rsidRPr="00927A07">
            <w:rPr>
              <w:color w:val="00000A"/>
              <w:kern w:val="0"/>
            </w:rPr>
            <w:t xml:space="preserve">  </w:t>
          </w:r>
          <w:r w:rsidR="0075207D">
            <w:rPr>
              <w:color w:val="00000A"/>
              <w:kern w:val="0"/>
            </w:rPr>
            <w:t>1 main module + 3 sub-modules (Next State Log</w:t>
          </w:r>
          <w:r w:rsidR="00CC02A8">
            <w:rPr>
              <w:color w:val="00000A"/>
              <w:kern w:val="0"/>
            </w:rPr>
            <w:t xml:space="preserve">ic, State Register, Output </w:t>
          </w:r>
          <w:proofErr w:type="spellStart"/>
          <w:r w:rsidR="00CC02A8">
            <w:rPr>
              <w:color w:val="00000A"/>
              <w:kern w:val="0"/>
            </w:rPr>
            <w:t>Logi</w:t>
          </w:r>
          <w:proofErr w:type="spellEnd"/>
          <w:r w:rsidR="00CC02A8">
            <w:rPr>
              <w:noProof/>
              <w:color w:val="00000A"/>
              <w:kern w:val="0"/>
              <w:lang w:val="en-IN" w:eastAsia="en-IN"/>
            </w:rPr>
            <w:t xml:space="preserve">c) </w:t>
          </w:r>
          <w:r w:rsidR="00CC02A8">
            <w:rPr>
              <w:noProof/>
              <w:color w:val="00000A"/>
              <w:kern w:val="0"/>
              <w:lang w:val="en-IN" w:eastAsia="en-IN"/>
            </w:rPr>
            <w:lastRenderedPageBreak/>
            <w:drawing>
              <wp:inline distT="0" distB="0" distL="0" distR="0">
                <wp:extent cx="6332220" cy="35509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ai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3550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C02A8">
            <w:rPr>
              <w:noProof/>
              <w:color w:val="00000A"/>
              <w:kern w:val="0"/>
              <w:lang w:val="en-IN" w:eastAsia="en-IN"/>
            </w:rPr>
            <w:drawing>
              <wp:inline distT="0" distB="0" distL="0" distR="0">
                <wp:extent cx="6332220" cy="3498215"/>
                <wp:effectExtent l="0" t="0" r="0" b="698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NSL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349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C02A8">
            <w:rPr>
              <w:noProof/>
              <w:color w:val="00000A"/>
              <w:kern w:val="0"/>
              <w:lang w:val="en-IN" w:eastAsia="en-IN"/>
            </w:rPr>
            <w:lastRenderedPageBreak/>
            <w:drawing>
              <wp:inline distT="0" distB="0" distL="0" distR="0" wp14:anchorId="4CA254CD" wp14:editId="0A9C08E7">
                <wp:extent cx="6332220" cy="2395855"/>
                <wp:effectExtent l="0" t="0" r="0" b="444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S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2395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C02A8">
            <w:rPr>
              <w:noProof/>
              <w:color w:val="00000A"/>
              <w:kern w:val="0"/>
              <w:lang w:val="en-IN" w:eastAsia="en-IN"/>
            </w:rPr>
            <w:drawing>
              <wp:inline distT="0" distB="0" distL="0" distR="0">
                <wp:extent cx="6332220" cy="1029335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OL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1029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7F5CFD" w:rsidRPr="00927A07" w:rsidRDefault="007F5CFD" w:rsidP="007F5CFD">
      <w:pPr>
        <w:tabs>
          <w:tab w:val="left" w:pos="709"/>
        </w:tabs>
        <w:spacing w:after="200" w:line="276" w:lineRule="auto"/>
        <w:ind w:left="360" w:hanging="360"/>
        <w:rPr>
          <w:color w:val="00000A"/>
          <w:kern w:val="0"/>
        </w:rPr>
      </w:pPr>
    </w:p>
    <w:p w:rsidR="007F5CFD" w:rsidRPr="007600AC" w:rsidRDefault="007F5CFD" w:rsidP="007F5CFD">
      <w:pPr>
        <w:numPr>
          <w:ilvl w:val="0"/>
          <w:numId w:val="31"/>
        </w:numPr>
        <w:ind w:left="360"/>
        <w:jc w:val="both"/>
      </w:pPr>
      <w:r>
        <w:rPr>
          <w:b/>
        </w:rPr>
        <w:t xml:space="preserve">Copy the image of Test Bench Verilog code below. </w:t>
      </w:r>
    </w:p>
    <w:p w:rsidR="007F5CFD" w:rsidRPr="007600AC" w:rsidRDefault="007F5CFD" w:rsidP="007F5CFD">
      <w:pPr>
        <w:ind w:left="360"/>
        <w:jc w:val="both"/>
      </w:pPr>
    </w:p>
    <w:p w:rsidR="007F5CFD" w:rsidRPr="00927A07" w:rsidRDefault="007F5CFD" w:rsidP="007F5CFD">
      <w:pPr>
        <w:tabs>
          <w:tab w:val="left" w:pos="709"/>
        </w:tabs>
        <w:spacing w:after="200" w:line="276" w:lineRule="auto"/>
        <w:ind w:left="360" w:hanging="360"/>
        <w:rPr>
          <w:color w:val="00000A"/>
          <w:kern w:val="0"/>
        </w:rPr>
      </w:pPr>
      <w:r w:rsidRPr="00927A07">
        <w:rPr>
          <w:color w:val="00000A"/>
          <w:kern w:val="0"/>
        </w:rPr>
        <w:t>Answer:</w:t>
      </w:r>
      <w:r w:rsidRPr="00927A07">
        <w:rPr>
          <w:b/>
          <w:color w:val="00000A"/>
          <w:kern w:val="0"/>
        </w:rPr>
        <w:t xml:space="preserve"> </w:t>
      </w:r>
      <w:sdt>
        <w:sdtPr>
          <w:rPr>
            <w:b/>
            <w:color w:val="00000A"/>
            <w:kern w:val="0"/>
          </w:rPr>
          <w:id w:val="-216667244"/>
          <w:placeholder>
            <w:docPart w:val="C77193CC609442C6BE71F1990F3AE0B6"/>
          </w:placeholder>
        </w:sdtPr>
        <w:sdtEndPr>
          <w:rPr>
            <w:b w:val="0"/>
          </w:rPr>
        </w:sdtEndPr>
        <w:sdtContent>
          <w:r w:rsidR="00CC02A8">
            <w:rPr>
              <w:noProof/>
              <w:color w:val="00000A"/>
              <w:kern w:val="0"/>
              <w:lang w:val="en-IN" w:eastAsia="en-IN"/>
            </w:rPr>
            <w:drawing>
              <wp:inline distT="0" distB="0" distL="0" distR="0">
                <wp:extent cx="5763429" cy="2419688"/>
                <wp:effectExtent l="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TB-1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3429" cy="2419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C02A8">
            <w:rPr>
              <w:noProof/>
              <w:color w:val="00000A"/>
              <w:kern w:val="0"/>
              <w:lang w:val="en-IN" w:eastAsia="en-IN"/>
            </w:rPr>
            <w:lastRenderedPageBreak/>
            <w:drawing>
              <wp:inline distT="0" distB="0" distL="0" distR="0">
                <wp:extent cx="5896798" cy="4553585"/>
                <wp:effectExtent l="0" t="0" r="889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TB-2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6798" cy="4553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7F5CFD" w:rsidRPr="00927A07" w:rsidRDefault="007F5CFD" w:rsidP="007F5CFD">
      <w:pPr>
        <w:tabs>
          <w:tab w:val="left" w:pos="709"/>
        </w:tabs>
        <w:spacing w:after="200" w:line="276" w:lineRule="auto"/>
        <w:ind w:left="360" w:hanging="360"/>
        <w:rPr>
          <w:color w:val="00000A"/>
          <w:kern w:val="0"/>
        </w:rPr>
      </w:pPr>
    </w:p>
    <w:p w:rsidR="007F5CFD" w:rsidRDefault="007F5CFD" w:rsidP="007F5CFD">
      <w:pPr>
        <w:numPr>
          <w:ilvl w:val="0"/>
          <w:numId w:val="31"/>
        </w:numPr>
        <w:ind w:left="360"/>
        <w:jc w:val="both"/>
        <w:rPr>
          <w:b/>
        </w:rPr>
      </w:pPr>
      <w:r>
        <w:rPr>
          <w:b/>
        </w:rPr>
        <w:t>Copy behavioral simulation waveform</w:t>
      </w:r>
      <w:r w:rsidR="007E63E0">
        <w:rPr>
          <w:b/>
        </w:rPr>
        <w:t xml:space="preserve"> (without clock division)</w:t>
      </w:r>
      <w:r>
        <w:rPr>
          <w:b/>
        </w:rPr>
        <w:t xml:space="preserve"> window below. </w:t>
      </w:r>
    </w:p>
    <w:p w:rsidR="007F5CFD" w:rsidRPr="00927A07" w:rsidRDefault="007F5CFD" w:rsidP="007F5CFD">
      <w:pPr>
        <w:ind w:left="360"/>
        <w:jc w:val="both"/>
        <w:rPr>
          <w:b/>
        </w:rPr>
      </w:pPr>
    </w:p>
    <w:p w:rsidR="007F5CFD" w:rsidRDefault="007F5CFD" w:rsidP="007F5CFD">
      <w:pPr>
        <w:tabs>
          <w:tab w:val="left" w:pos="709"/>
        </w:tabs>
        <w:spacing w:after="200" w:line="276" w:lineRule="auto"/>
        <w:rPr>
          <w:color w:val="00000A"/>
          <w:kern w:val="0"/>
        </w:rPr>
      </w:pPr>
      <w:r w:rsidRPr="00927A07">
        <w:rPr>
          <w:color w:val="00000A"/>
          <w:kern w:val="0"/>
        </w:rPr>
        <w:t>Answer:</w:t>
      </w:r>
      <w:r w:rsidRPr="00927A07">
        <w:rPr>
          <w:b/>
          <w:color w:val="00000A"/>
          <w:kern w:val="0"/>
        </w:rPr>
        <w:t xml:space="preserve"> </w:t>
      </w:r>
      <w:sdt>
        <w:sdtPr>
          <w:rPr>
            <w:b/>
          </w:rPr>
          <w:id w:val="-458023713"/>
          <w:placeholder>
            <w:docPart w:val="9E91AD3083B04C0AAAFDC096BC22CA1B"/>
          </w:placeholder>
        </w:sdtPr>
        <w:sdtEndPr>
          <w:rPr>
            <w:b w:val="0"/>
          </w:rPr>
        </w:sdtEndPr>
        <w:sdtContent>
          <w:r w:rsidR="00CC02A8">
            <w:rPr>
              <w:noProof/>
              <w:color w:val="00000A"/>
              <w:kern w:val="0"/>
              <w:lang w:val="en-IN" w:eastAsia="en-IN"/>
            </w:rPr>
            <w:drawing>
              <wp:inline distT="0" distB="0" distL="0" distR="0">
                <wp:extent cx="6332220" cy="1378585"/>
                <wp:effectExtent l="0" t="0" r="0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Waveform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137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33470">
            <w:rPr>
              <w:color w:val="00000A"/>
              <w:kern w:val="0"/>
            </w:rPr>
            <w:t xml:space="preserve"> </w:t>
          </w:r>
        </w:sdtContent>
      </w:sdt>
    </w:p>
    <w:p w:rsidR="007F5CFD" w:rsidRPr="008E1ED5" w:rsidRDefault="007F5CFD" w:rsidP="007F5CFD">
      <w:pPr>
        <w:pStyle w:val="ListParagraph"/>
        <w:numPr>
          <w:ilvl w:val="0"/>
          <w:numId w:val="31"/>
        </w:numPr>
        <w:tabs>
          <w:tab w:val="left" w:pos="709"/>
        </w:tabs>
        <w:spacing w:after="200" w:line="276" w:lineRule="auto"/>
        <w:ind w:left="0" w:firstLine="0"/>
        <w:rPr>
          <w:b/>
          <w:color w:val="00000A"/>
          <w:kern w:val="0"/>
        </w:rPr>
      </w:pPr>
      <w:r w:rsidRPr="008E1ED5">
        <w:rPr>
          <w:b/>
          <w:color w:val="00000A"/>
          <w:kern w:val="0"/>
        </w:rPr>
        <w:t xml:space="preserve">Implement the design on FPGA </w:t>
      </w:r>
      <w:r w:rsidR="007E63E0" w:rsidRPr="008E1ED5">
        <w:rPr>
          <w:b/>
          <w:color w:val="00000A"/>
          <w:kern w:val="0"/>
        </w:rPr>
        <w:t xml:space="preserve">after including clock division </w:t>
      </w:r>
      <w:r w:rsidRPr="008E1ED5">
        <w:rPr>
          <w:b/>
          <w:color w:val="00000A"/>
          <w:kern w:val="0"/>
        </w:rPr>
        <w:t xml:space="preserve">(Elaborate, I/O Plan, Synthesize, Implement, </w:t>
      </w:r>
      <w:proofErr w:type="spellStart"/>
      <w:r w:rsidRPr="008E1ED5">
        <w:rPr>
          <w:b/>
          <w:color w:val="00000A"/>
          <w:kern w:val="0"/>
        </w:rPr>
        <w:t>Bitstream</w:t>
      </w:r>
      <w:proofErr w:type="spellEnd"/>
      <w:r w:rsidRPr="008E1ED5">
        <w:rPr>
          <w:b/>
          <w:color w:val="00000A"/>
          <w:kern w:val="0"/>
        </w:rPr>
        <w:t xml:space="preserve"> and Program) and verify the outputs.</w:t>
      </w:r>
    </w:p>
    <w:p w:rsidR="00D717BC" w:rsidRPr="008E1ED5" w:rsidRDefault="00D717BC" w:rsidP="00D717BC">
      <w:pPr>
        <w:pStyle w:val="ListParagraph"/>
        <w:jc w:val="both"/>
        <w:rPr>
          <w:b/>
        </w:rPr>
      </w:pPr>
    </w:p>
    <w:p w:rsidR="00D717BC" w:rsidRPr="00723953" w:rsidRDefault="00D717BC" w:rsidP="00D717BC">
      <w:pPr>
        <w:pStyle w:val="ListParagraph"/>
        <w:numPr>
          <w:ilvl w:val="0"/>
          <w:numId w:val="31"/>
        </w:numPr>
        <w:ind w:left="426"/>
        <w:jc w:val="both"/>
      </w:pPr>
      <w:r>
        <w:rPr>
          <w:b/>
        </w:rPr>
        <w:t>Check the output on FPGA.</w:t>
      </w:r>
    </w:p>
    <w:p w:rsidR="00D717BC" w:rsidRPr="00DB6D6C" w:rsidRDefault="00D717BC" w:rsidP="00D717BC">
      <w:pPr>
        <w:pStyle w:val="ListParagraph"/>
        <w:jc w:val="both"/>
      </w:pPr>
    </w:p>
    <w:p w:rsidR="00D717BC" w:rsidRDefault="00D717BC" w:rsidP="00D717BC">
      <w:pPr>
        <w:pStyle w:val="ListParagraph"/>
      </w:pPr>
    </w:p>
    <w:p w:rsidR="00D717BC" w:rsidRDefault="00D717BC" w:rsidP="00D717BC">
      <w:pPr>
        <w:pStyle w:val="ListParagraph"/>
        <w:numPr>
          <w:ilvl w:val="0"/>
          <w:numId w:val="31"/>
        </w:numPr>
        <w:jc w:val="both"/>
        <w:rPr>
          <w:b/>
        </w:rPr>
      </w:pPr>
      <w:r w:rsidRPr="00C6738C">
        <w:rPr>
          <w:b/>
        </w:rPr>
        <w:lastRenderedPageBreak/>
        <w:t>Show the output to the instructor.</w:t>
      </w:r>
      <w:r>
        <w:rPr>
          <w:b/>
        </w:rPr>
        <w:t xml:space="preserve"> </w:t>
      </w:r>
    </w:p>
    <w:p w:rsidR="00D717BC" w:rsidRDefault="00D717BC" w:rsidP="00D717BC">
      <w:pPr>
        <w:pStyle w:val="ListParagraph"/>
        <w:jc w:val="both"/>
        <w:rPr>
          <w:b/>
        </w:rPr>
      </w:pPr>
    </w:p>
    <w:p w:rsidR="00D717BC" w:rsidRDefault="00D717BC" w:rsidP="00D717BC">
      <w:pPr>
        <w:pStyle w:val="ListParagraph"/>
        <w:numPr>
          <w:ilvl w:val="0"/>
          <w:numId w:val="31"/>
        </w:numPr>
        <w:ind w:left="284"/>
        <w:jc w:val="both"/>
        <w:rPr>
          <w:b/>
        </w:rPr>
      </w:pPr>
      <w:r>
        <w:rPr>
          <w:b/>
        </w:rPr>
        <w:t xml:space="preserve"> Submit following files as a Zipped fo</w:t>
      </w:r>
      <w:r w:rsidR="00F5702F">
        <w:rPr>
          <w:b/>
        </w:rPr>
        <w:t>lder with file name as &lt;</w:t>
      </w:r>
      <w:proofErr w:type="spellStart"/>
      <w:r w:rsidR="00F5702F">
        <w:rPr>
          <w:b/>
        </w:rPr>
        <w:t>Student</w:t>
      </w:r>
      <w:r>
        <w:rPr>
          <w:b/>
        </w:rPr>
        <w:t>_ID_No</w:t>
      </w:r>
      <w:proofErr w:type="spellEnd"/>
      <w:r w:rsidR="00F5702F">
        <w:rPr>
          <w:b/>
        </w:rPr>
        <w:t>&gt;</w:t>
      </w:r>
      <w:r>
        <w:rPr>
          <w:b/>
        </w:rPr>
        <w:t xml:space="preserve">.zip through </w:t>
      </w:r>
      <w:r w:rsidR="00F5702F">
        <w:rPr>
          <w:b/>
        </w:rPr>
        <w:t>Google classroom</w:t>
      </w:r>
      <w:r>
        <w:rPr>
          <w:b/>
        </w:rPr>
        <w:t xml:space="preserve"> before due date.</w:t>
      </w:r>
    </w:p>
    <w:p w:rsidR="00D717BC" w:rsidRDefault="00D717BC" w:rsidP="00D717BC">
      <w:pPr>
        <w:pStyle w:val="ListParagraph"/>
        <w:ind w:left="284"/>
        <w:jc w:val="both"/>
        <w:rPr>
          <w:b/>
        </w:rPr>
      </w:pPr>
      <w:r>
        <w:rPr>
          <w:b/>
        </w:rPr>
        <w:t xml:space="preserve">1) Completed Document </w:t>
      </w:r>
    </w:p>
    <w:p w:rsidR="00D717BC" w:rsidRDefault="00D717BC" w:rsidP="00D717BC">
      <w:pPr>
        <w:pStyle w:val="ListParagraph"/>
        <w:ind w:left="284"/>
        <w:jc w:val="both"/>
        <w:rPr>
          <w:b/>
        </w:rPr>
      </w:pPr>
      <w:r>
        <w:rPr>
          <w:b/>
        </w:rPr>
        <w:t>2) All source files (design, Test Bench and Constraints)</w:t>
      </w:r>
    </w:p>
    <w:p w:rsidR="00F5702F" w:rsidRDefault="00F5702F" w:rsidP="00D717BC">
      <w:pPr>
        <w:pStyle w:val="ListParagraph"/>
        <w:ind w:left="284"/>
        <w:jc w:val="both"/>
        <w:rPr>
          <w:b/>
        </w:rPr>
      </w:pPr>
      <w:r>
        <w:rPr>
          <w:b/>
        </w:rPr>
        <w:t xml:space="preserve">3) </w:t>
      </w:r>
      <w:proofErr w:type="spellStart"/>
      <w:r>
        <w:rPr>
          <w:b/>
        </w:rPr>
        <w:t>Bitstream</w:t>
      </w:r>
      <w:proofErr w:type="spellEnd"/>
      <w:r>
        <w:rPr>
          <w:b/>
        </w:rPr>
        <w:t xml:space="preserve"> file</w:t>
      </w:r>
    </w:p>
    <w:p w:rsidR="00F5702F" w:rsidRPr="006959C7" w:rsidRDefault="00F5702F" w:rsidP="00D717BC">
      <w:pPr>
        <w:pStyle w:val="ListParagraph"/>
        <w:ind w:left="284"/>
        <w:jc w:val="both"/>
      </w:pPr>
      <w:r>
        <w:rPr>
          <w:b/>
        </w:rPr>
        <w:t>4) Txt file showing pin assignment else you can use the pin assignment shown in Figure above</w:t>
      </w:r>
    </w:p>
    <w:p w:rsidR="00D717BC" w:rsidRPr="00D717BC" w:rsidRDefault="007329E0" w:rsidP="00D717BC">
      <w:pPr>
        <w:jc w:val="both"/>
      </w:pPr>
      <w:sdt>
        <w:sdtPr>
          <w:rPr>
            <w:b/>
          </w:rPr>
          <w:id w:val="-1281018388"/>
          <w:placeholder>
            <w:docPart w:val="1F9DB99EECD6449F9ECA59BAF6699997"/>
          </w:placeholder>
        </w:sdtPr>
        <w:sdtEndPr>
          <w:rPr>
            <w:b w:val="0"/>
          </w:rPr>
        </w:sdtEndPr>
        <w:sdtContent>
          <w:r w:rsidR="00D717BC" w:rsidRPr="00B237F2">
            <w:t xml:space="preserve">  </w:t>
          </w:r>
        </w:sdtContent>
      </w:sdt>
      <w:bookmarkStart w:id="0" w:name="_GoBack"/>
      <w:bookmarkEnd w:id="0"/>
    </w:p>
    <w:sectPr w:rsidR="00D717BC" w:rsidRPr="00D717BC" w:rsidSect="00D50170">
      <w:footerReference w:type="default" r:id="rId16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9E0" w:rsidRDefault="007329E0" w:rsidP="00B34F40">
      <w:r>
        <w:separator/>
      </w:r>
    </w:p>
  </w:endnote>
  <w:endnote w:type="continuationSeparator" w:id="0">
    <w:p w:rsidR="007329E0" w:rsidRDefault="007329E0" w:rsidP="00B3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EA7" w:rsidRPr="00B34F40" w:rsidRDefault="00C30EA7" w:rsidP="00B34F4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eastAsia="Times New Roman" w:hAnsi="Cambria"/>
      </w:rPr>
    </w:pPr>
    <w:r w:rsidRPr="00B34F40">
      <w:rPr>
        <w:rFonts w:ascii="Cambria" w:eastAsia="Times New Roman" w:hAnsi="Cambria"/>
      </w:rPr>
      <w:tab/>
      <w:t xml:space="preserve">Page </w:t>
    </w:r>
    <w:r w:rsidRPr="00B34F40">
      <w:rPr>
        <w:rFonts w:ascii="Calibri" w:eastAsia="Times New Roman" w:hAnsi="Calibri"/>
      </w:rPr>
      <w:fldChar w:fldCharType="begin"/>
    </w:r>
    <w:r>
      <w:instrText xml:space="preserve"> PAGE   \* MERGEFORMAT </w:instrText>
    </w:r>
    <w:r w:rsidRPr="00B34F40">
      <w:rPr>
        <w:rFonts w:ascii="Calibri" w:eastAsia="Times New Roman" w:hAnsi="Calibri"/>
      </w:rPr>
      <w:fldChar w:fldCharType="separate"/>
    </w:r>
    <w:r w:rsidR="00CC02A8" w:rsidRPr="00CC02A8">
      <w:rPr>
        <w:rFonts w:ascii="Cambria" w:eastAsia="Times New Roman" w:hAnsi="Cambria"/>
        <w:noProof/>
      </w:rPr>
      <w:t>5</w:t>
    </w:r>
    <w:r w:rsidRPr="00B34F40">
      <w:rPr>
        <w:rFonts w:ascii="Cambria" w:eastAsia="Times New Roman" w:hAnsi="Cambria"/>
        <w:noProof/>
      </w:rPr>
      <w:fldChar w:fldCharType="end"/>
    </w:r>
  </w:p>
  <w:p w:rsidR="00C30EA7" w:rsidRDefault="00C30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9E0" w:rsidRDefault="007329E0" w:rsidP="00B34F40">
      <w:r>
        <w:separator/>
      </w:r>
    </w:p>
  </w:footnote>
  <w:footnote w:type="continuationSeparator" w:id="0">
    <w:p w:rsidR="007329E0" w:rsidRDefault="007329E0" w:rsidP="00B34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389442C"/>
    <w:multiLevelType w:val="singleLevel"/>
    <w:tmpl w:val="0000000A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11">
    <w:nsid w:val="05647F39"/>
    <w:multiLevelType w:val="hybridMultilevel"/>
    <w:tmpl w:val="14BE4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DD0B59"/>
    <w:multiLevelType w:val="hybridMultilevel"/>
    <w:tmpl w:val="FA38F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C130D7"/>
    <w:multiLevelType w:val="hybridMultilevel"/>
    <w:tmpl w:val="B7A49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715F0B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5F7CCB"/>
    <w:multiLevelType w:val="hybridMultilevel"/>
    <w:tmpl w:val="B4549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C41887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BBA67FC"/>
    <w:multiLevelType w:val="hybridMultilevel"/>
    <w:tmpl w:val="F9FA7174"/>
    <w:lvl w:ilvl="0" w:tplc="18F498EA">
      <w:start w:val="1"/>
      <w:numFmt w:val="decimal"/>
      <w:lvlText w:val="Q2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C243F0E"/>
    <w:multiLevelType w:val="multilevel"/>
    <w:tmpl w:val="E34A2EF4"/>
    <w:lvl w:ilvl="0">
      <w:start w:val="1"/>
      <w:numFmt w:val="decimal"/>
      <w:pStyle w:val="StepHeading"/>
      <w:suff w:val="nothing"/>
      <w:lvlText w:val="%1"/>
      <w:lvlJc w:val="left"/>
      <w:pPr>
        <w:ind w:left="0" w:firstLine="0"/>
      </w:pPr>
      <w:rPr>
        <w:rFonts w:hint="default"/>
        <w:b/>
        <w:vanish/>
      </w:rPr>
    </w:lvl>
    <w:lvl w:ilvl="1">
      <w:start w:val="1"/>
      <w:numFmt w:val="decimal"/>
      <w:pStyle w:val="Stepx-x"/>
      <w:lvlText w:val="%1-%2."/>
      <w:lvlJc w:val="left"/>
      <w:pPr>
        <w:tabs>
          <w:tab w:val="num" w:pos="720"/>
        </w:tabs>
        <w:ind w:left="720" w:hanging="72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epx-x-x"/>
      <w:lvlText w:val="%1-%2-%3."/>
      <w:lvlJc w:val="left"/>
      <w:pPr>
        <w:tabs>
          <w:tab w:val="num" w:pos="0"/>
        </w:tabs>
        <w:ind w:left="720" w:hanging="72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-%2-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9">
    <w:nsid w:val="22E153F5"/>
    <w:multiLevelType w:val="hybridMultilevel"/>
    <w:tmpl w:val="532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E258F2"/>
    <w:multiLevelType w:val="multilevel"/>
    <w:tmpl w:val="F13AE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1">
    <w:nsid w:val="259A4B35"/>
    <w:multiLevelType w:val="hybridMultilevel"/>
    <w:tmpl w:val="DB68A09A"/>
    <w:lvl w:ilvl="0" w:tplc="5A04CA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EA017D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CB5ED8"/>
    <w:multiLevelType w:val="hybridMultilevel"/>
    <w:tmpl w:val="E2489D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DBF31BE"/>
    <w:multiLevelType w:val="hybridMultilevel"/>
    <w:tmpl w:val="F3CEDBC0"/>
    <w:lvl w:ilvl="0" w:tplc="CD9672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E71599E"/>
    <w:multiLevelType w:val="hybridMultilevel"/>
    <w:tmpl w:val="53AA3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B50DD0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31C464C0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39299E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940113C"/>
    <w:multiLevelType w:val="hybridMultilevel"/>
    <w:tmpl w:val="93DE1E7C"/>
    <w:lvl w:ilvl="0" w:tplc="DCDA36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F30868"/>
    <w:multiLevelType w:val="hybridMultilevel"/>
    <w:tmpl w:val="FED01060"/>
    <w:lvl w:ilvl="0" w:tplc="8C588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C55DFA"/>
    <w:multiLevelType w:val="hybridMultilevel"/>
    <w:tmpl w:val="F1B8BCFE"/>
    <w:lvl w:ilvl="0" w:tplc="B7A23F92">
      <w:start w:val="1"/>
      <w:numFmt w:val="decimal"/>
      <w:lvlText w:val="Q2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D96F82"/>
    <w:multiLevelType w:val="hybridMultilevel"/>
    <w:tmpl w:val="8384E454"/>
    <w:lvl w:ilvl="0" w:tplc="EDEC2F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3600A3D"/>
    <w:multiLevelType w:val="hybridMultilevel"/>
    <w:tmpl w:val="C8E2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3B5598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507852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BE026F9"/>
    <w:multiLevelType w:val="hybridMultilevel"/>
    <w:tmpl w:val="DB68A09A"/>
    <w:lvl w:ilvl="0" w:tplc="5A04CA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5710D9"/>
    <w:multiLevelType w:val="hybridMultilevel"/>
    <w:tmpl w:val="E75064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2C343B6"/>
    <w:multiLevelType w:val="hybridMultilevel"/>
    <w:tmpl w:val="C6568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43777CA"/>
    <w:multiLevelType w:val="hybridMultilevel"/>
    <w:tmpl w:val="A206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894393"/>
    <w:multiLevelType w:val="hybridMultilevel"/>
    <w:tmpl w:val="BB2E83B6"/>
    <w:lvl w:ilvl="0" w:tplc="765AF2F8">
      <w:start w:val="1"/>
      <w:numFmt w:val="decimal"/>
      <w:lvlText w:val=".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85B5ABE"/>
    <w:multiLevelType w:val="hybridMultilevel"/>
    <w:tmpl w:val="B6963C4A"/>
    <w:lvl w:ilvl="0" w:tplc="847E5B7C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475EE2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43">
    <w:nsid w:val="6E7247FA"/>
    <w:multiLevelType w:val="hybridMultilevel"/>
    <w:tmpl w:val="3040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9E01DF"/>
    <w:multiLevelType w:val="multilevel"/>
    <w:tmpl w:val="F1DA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>
    <w:nsid w:val="7E5E2D2F"/>
    <w:multiLevelType w:val="hybridMultilevel"/>
    <w:tmpl w:val="B6963C4A"/>
    <w:lvl w:ilvl="0" w:tplc="847E5B7C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5"/>
  </w:num>
  <w:num w:numId="12">
    <w:abstractNumId w:val="25"/>
  </w:num>
  <w:num w:numId="13">
    <w:abstractNumId w:val="22"/>
  </w:num>
  <w:num w:numId="14">
    <w:abstractNumId w:val="38"/>
  </w:num>
  <w:num w:numId="15">
    <w:abstractNumId w:val="28"/>
  </w:num>
  <w:num w:numId="16">
    <w:abstractNumId w:val="35"/>
  </w:num>
  <w:num w:numId="17">
    <w:abstractNumId w:val="12"/>
  </w:num>
  <w:num w:numId="18">
    <w:abstractNumId w:val="23"/>
  </w:num>
  <w:num w:numId="19">
    <w:abstractNumId w:val="26"/>
  </w:num>
  <w:num w:numId="20">
    <w:abstractNumId w:val="10"/>
  </w:num>
  <w:num w:numId="21">
    <w:abstractNumId w:val="16"/>
  </w:num>
  <w:num w:numId="22">
    <w:abstractNumId w:val="9"/>
  </w:num>
  <w:num w:numId="23">
    <w:abstractNumId w:val="43"/>
  </w:num>
  <w:num w:numId="24">
    <w:abstractNumId w:val="19"/>
  </w:num>
  <w:num w:numId="25">
    <w:abstractNumId w:val="39"/>
  </w:num>
  <w:num w:numId="26">
    <w:abstractNumId w:val="30"/>
  </w:num>
  <w:num w:numId="27">
    <w:abstractNumId w:val="33"/>
  </w:num>
  <w:num w:numId="28">
    <w:abstractNumId w:val="45"/>
  </w:num>
  <w:num w:numId="29">
    <w:abstractNumId w:val="44"/>
  </w:num>
  <w:num w:numId="30">
    <w:abstractNumId w:val="20"/>
  </w:num>
  <w:num w:numId="31">
    <w:abstractNumId w:val="40"/>
  </w:num>
  <w:num w:numId="32">
    <w:abstractNumId w:val="31"/>
  </w:num>
  <w:num w:numId="33">
    <w:abstractNumId w:val="17"/>
  </w:num>
  <w:num w:numId="34">
    <w:abstractNumId w:val="14"/>
  </w:num>
  <w:num w:numId="35">
    <w:abstractNumId w:val="34"/>
  </w:num>
  <w:num w:numId="36">
    <w:abstractNumId w:val="27"/>
  </w:num>
  <w:num w:numId="37">
    <w:abstractNumId w:val="41"/>
  </w:num>
  <w:num w:numId="38">
    <w:abstractNumId w:val="32"/>
  </w:num>
  <w:num w:numId="39">
    <w:abstractNumId w:val="18"/>
  </w:num>
  <w:num w:numId="40">
    <w:abstractNumId w:val="36"/>
  </w:num>
  <w:num w:numId="41">
    <w:abstractNumId w:val="21"/>
  </w:num>
  <w:num w:numId="42">
    <w:abstractNumId w:val="29"/>
  </w:num>
  <w:num w:numId="43">
    <w:abstractNumId w:val="37"/>
  </w:num>
  <w:num w:numId="44">
    <w:abstractNumId w:val="24"/>
  </w:num>
  <w:num w:numId="45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EA"/>
    <w:rsid w:val="0000187D"/>
    <w:rsid w:val="0000286F"/>
    <w:rsid w:val="00005218"/>
    <w:rsid w:val="000071EF"/>
    <w:rsid w:val="00020674"/>
    <w:rsid w:val="000248D8"/>
    <w:rsid w:val="000249B1"/>
    <w:rsid w:val="000321F1"/>
    <w:rsid w:val="0003707D"/>
    <w:rsid w:val="000445E1"/>
    <w:rsid w:val="00046692"/>
    <w:rsid w:val="0005247E"/>
    <w:rsid w:val="00055505"/>
    <w:rsid w:val="000655E8"/>
    <w:rsid w:val="000737DD"/>
    <w:rsid w:val="00077531"/>
    <w:rsid w:val="00090AC3"/>
    <w:rsid w:val="00092312"/>
    <w:rsid w:val="000925CB"/>
    <w:rsid w:val="00093EEA"/>
    <w:rsid w:val="00095DEA"/>
    <w:rsid w:val="000A3FE2"/>
    <w:rsid w:val="000A4D4C"/>
    <w:rsid w:val="000B0A75"/>
    <w:rsid w:val="000B2402"/>
    <w:rsid w:val="000B2D6B"/>
    <w:rsid w:val="000B38DC"/>
    <w:rsid w:val="000B3E35"/>
    <w:rsid w:val="000B555F"/>
    <w:rsid w:val="000B6E87"/>
    <w:rsid w:val="000C1E09"/>
    <w:rsid w:val="000D2367"/>
    <w:rsid w:val="000D6E6E"/>
    <w:rsid w:val="000E08FC"/>
    <w:rsid w:val="000E49CE"/>
    <w:rsid w:val="000F0F41"/>
    <w:rsid w:val="000F29F2"/>
    <w:rsid w:val="000F625B"/>
    <w:rsid w:val="00104982"/>
    <w:rsid w:val="00106898"/>
    <w:rsid w:val="001209A1"/>
    <w:rsid w:val="00130947"/>
    <w:rsid w:val="00133903"/>
    <w:rsid w:val="00137A5A"/>
    <w:rsid w:val="0014453D"/>
    <w:rsid w:val="00144572"/>
    <w:rsid w:val="00150321"/>
    <w:rsid w:val="00153121"/>
    <w:rsid w:val="001551AA"/>
    <w:rsid w:val="001617F2"/>
    <w:rsid w:val="0016641C"/>
    <w:rsid w:val="00176CC5"/>
    <w:rsid w:val="001829C5"/>
    <w:rsid w:val="0018399A"/>
    <w:rsid w:val="00183D3E"/>
    <w:rsid w:val="00183EB5"/>
    <w:rsid w:val="00185341"/>
    <w:rsid w:val="00186266"/>
    <w:rsid w:val="001A7C72"/>
    <w:rsid w:val="001B0271"/>
    <w:rsid w:val="001B2729"/>
    <w:rsid w:val="001B3FB1"/>
    <w:rsid w:val="001B4626"/>
    <w:rsid w:val="001B4B75"/>
    <w:rsid w:val="001B7E4E"/>
    <w:rsid w:val="001C67C2"/>
    <w:rsid w:val="001C79BF"/>
    <w:rsid w:val="001D22E6"/>
    <w:rsid w:val="001D2408"/>
    <w:rsid w:val="001D2EAB"/>
    <w:rsid w:val="001D4C10"/>
    <w:rsid w:val="001D771E"/>
    <w:rsid w:val="001E6D07"/>
    <w:rsid w:val="001E74D5"/>
    <w:rsid w:val="001F66C3"/>
    <w:rsid w:val="001F7B22"/>
    <w:rsid w:val="00200F59"/>
    <w:rsid w:val="0020378E"/>
    <w:rsid w:val="00205F19"/>
    <w:rsid w:val="0020703B"/>
    <w:rsid w:val="002077F0"/>
    <w:rsid w:val="002120D6"/>
    <w:rsid w:val="00224B45"/>
    <w:rsid w:val="002318CC"/>
    <w:rsid w:val="002572CC"/>
    <w:rsid w:val="00267278"/>
    <w:rsid w:val="00272756"/>
    <w:rsid w:val="002747D6"/>
    <w:rsid w:val="002816CD"/>
    <w:rsid w:val="00281968"/>
    <w:rsid w:val="00287A5C"/>
    <w:rsid w:val="00293025"/>
    <w:rsid w:val="00293873"/>
    <w:rsid w:val="002946FD"/>
    <w:rsid w:val="00294F23"/>
    <w:rsid w:val="00295061"/>
    <w:rsid w:val="002A5D11"/>
    <w:rsid w:val="002B1074"/>
    <w:rsid w:val="002B1BBE"/>
    <w:rsid w:val="002B3143"/>
    <w:rsid w:val="002B7509"/>
    <w:rsid w:val="002C3575"/>
    <w:rsid w:val="002C79A5"/>
    <w:rsid w:val="002D26DF"/>
    <w:rsid w:val="002D7516"/>
    <w:rsid w:val="002E314E"/>
    <w:rsid w:val="002E5EF4"/>
    <w:rsid w:val="002F57A5"/>
    <w:rsid w:val="002F5843"/>
    <w:rsid w:val="0030225E"/>
    <w:rsid w:val="00305544"/>
    <w:rsid w:val="00306B04"/>
    <w:rsid w:val="00311908"/>
    <w:rsid w:val="00315064"/>
    <w:rsid w:val="00315835"/>
    <w:rsid w:val="003234A8"/>
    <w:rsid w:val="00326B70"/>
    <w:rsid w:val="003271C7"/>
    <w:rsid w:val="00332708"/>
    <w:rsid w:val="003335A2"/>
    <w:rsid w:val="00334B6A"/>
    <w:rsid w:val="00341211"/>
    <w:rsid w:val="00343654"/>
    <w:rsid w:val="0034585D"/>
    <w:rsid w:val="0034750D"/>
    <w:rsid w:val="00350622"/>
    <w:rsid w:val="003572A2"/>
    <w:rsid w:val="0035745D"/>
    <w:rsid w:val="00370785"/>
    <w:rsid w:val="0037128D"/>
    <w:rsid w:val="003715EF"/>
    <w:rsid w:val="003779D8"/>
    <w:rsid w:val="00383E0D"/>
    <w:rsid w:val="00394477"/>
    <w:rsid w:val="003956C0"/>
    <w:rsid w:val="0039698B"/>
    <w:rsid w:val="003A4D74"/>
    <w:rsid w:val="003A7F0E"/>
    <w:rsid w:val="003C1BA0"/>
    <w:rsid w:val="003C356F"/>
    <w:rsid w:val="003D435A"/>
    <w:rsid w:val="003E1D22"/>
    <w:rsid w:val="003E43EE"/>
    <w:rsid w:val="003F01DE"/>
    <w:rsid w:val="003F0F67"/>
    <w:rsid w:val="003F4054"/>
    <w:rsid w:val="00404DE0"/>
    <w:rsid w:val="0041277B"/>
    <w:rsid w:val="00412975"/>
    <w:rsid w:val="0041746A"/>
    <w:rsid w:val="0043499A"/>
    <w:rsid w:val="00443F79"/>
    <w:rsid w:val="004441C3"/>
    <w:rsid w:val="00445FA0"/>
    <w:rsid w:val="00456649"/>
    <w:rsid w:val="00456CDF"/>
    <w:rsid w:val="0045788A"/>
    <w:rsid w:val="004615F4"/>
    <w:rsid w:val="004657F6"/>
    <w:rsid w:val="004670A3"/>
    <w:rsid w:val="004703C8"/>
    <w:rsid w:val="0047168D"/>
    <w:rsid w:val="00473064"/>
    <w:rsid w:val="00473A09"/>
    <w:rsid w:val="00481373"/>
    <w:rsid w:val="004836F4"/>
    <w:rsid w:val="004852A0"/>
    <w:rsid w:val="00485C79"/>
    <w:rsid w:val="00491439"/>
    <w:rsid w:val="004930D7"/>
    <w:rsid w:val="004A2618"/>
    <w:rsid w:val="004A3550"/>
    <w:rsid w:val="004C23D7"/>
    <w:rsid w:val="004C3CA6"/>
    <w:rsid w:val="004C5F41"/>
    <w:rsid w:val="004E0E41"/>
    <w:rsid w:val="004E4AD0"/>
    <w:rsid w:val="004E725E"/>
    <w:rsid w:val="004E75B8"/>
    <w:rsid w:val="004F023F"/>
    <w:rsid w:val="004F696C"/>
    <w:rsid w:val="00502222"/>
    <w:rsid w:val="0050599D"/>
    <w:rsid w:val="005069DA"/>
    <w:rsid w:val="00511724"/>
    <w:rsid w:val="00513392"/>
    <w:rsid w:val="00515D70"/>
    <w:rsid w:val="005168DD"/>
    <w:rsid w:val="005236A3"/>
    <w:rsid w:val="005249D9"/>
    <w:rsid w:val="0054713E"/>
    <w:rsid w:val="00551C71"/>
    <w:rsid w:val="00552E51"/>
    <w:rsid w:val="00553425"/>
    <w:rsid w:val="00553E33"/>
    <w:rsid w:val="0055470B"/>
    <w:rsid w:val="00556B1B"/>
    <w:rsid w:val="00585944"/>
    <w:rsid w:val="00585C78"/>
    <w:rsid w:val="00586A84"/>
    <w:rsid w:val="00586C4F"/>
    <w:rsid w:val="0059225E"/>
    <w:rsid w:val="0059563B"/>
    <w:rsid w:val="005A2632"/>
    <w:rsid w:val="005A296B"/>
    <w:rsid w:val="005A3154"/>
    <w:rsid w:val="005A3FDD"/>
    <w:rsid w:val="005A6AD3"/>
    <w:rsid w:val="005B0FA4"/>
    <w:rsid w:val="005B6972"/>
    <w:rsid w:val="005C309E"/>
    <w:rsid w:val="005C36BF"/>
    <w:rsid w:val="005C41AF"/>
    <w:rsid w:val="005C616A"/>
    <w:rsid w:val="005C6E2A"/>
    <w:rsid w:val="005D5346"/>
    <w:rsid w:val="005E1778"/>
    <w:rsid w:val="005E23D6"/>
    <w:rsid w:val="005E2BA0"/>
    <w:rsid w:val="005E5344"/>
    <w:rsid w:val="005E5B0F"/>
    <w:rsid w:val="005E60FA"/>
    <w:rsid w:val="005E6623"/>
    <w:rsid w:val="005F66E3"/>
    <w:rsid w:val="005F6E5F"/>
    <w:rsid w:val="005F6F9B"/>
    <w:rsid w:val="005F7750"/>
    <w:rsid w:val="0060430E"/>
    <w:rsid w:val="0060752A"/>
    <w:rsid w:val="00612F34"/>
    <w:rsid w:val="00635A40"/>
    <w:rsid w:val="00636A48"/>
    <w:rsid w:val="00642B17"/>
    <w:rsid w:val="00644658"/>
    <w:rsid w:val="0065021E"/>
    <w:rsid w:val="00657DC4"/>
    <w:rsid w:val="00662A3C"/>
    <w:rsid w:val="0066361F"/>
    <w:rsid w:val="00663A01"/>
    <w:rsid w:val="00672C70"/>
    <w:rsid w:val="0068290D"/>
    <w:rsid w:val="0068397D"/>
    <w:rsid w:val="00683B40"/>
    <w:rsid w:val="0068685C"/>
    <w:rsid w:val="0069217E"/>
    <w:rsid w:val="006931CC"/>
    <w:rsid w:val="006A654C"/>
    <w:rsid w:val="006B1EA0"/>
    <w:rsid w:val="006B205A"/>
    <w:rsid w:val="006B2ED2"/>
    <w:rsid w:val="006B36B0"/>
    <w:rsid w:val="006C1E3B"/>
    <w:rsid w:val="006C377C"/>
    <w:rsid w:val="006C6A39"/>
    <w:rsid w:val="006D1E27"/>
    <w:rsid w:val="006D341A"/>
    <w:rsid w:val="006D4B98"/>
    <w:rsid w:val="006E1EEB"/>
    <w:rsid w:val="006F2879"/>
    <w:rsid w:val="006F2A51"/>
    <w:rsid w:val="006F48A2"/>
    <w:rsid w:val="006F5772"/>
    <w:rsid w:val="006F6346"/>
    <w:rsid w:val="00704C0C"/>
    <w:rsid w:val="00715091"/>
    <w:rsid w:val="00720D65"/>
    <w:rsid w:val="00726F8A"/>
    <w:rsid w:val="00731417"/>
    <w:rsid w:val="007329E0"/>
    <w:rsid w:val="00732D0E"/>
    <w:rsid w:val="007339C5"/>
    <w:rsid w:val="00734890"/>
    <w:rsid w:val="00736123"/>
    <w:rsid w:val="00740BD5"/>
    <w:rsid w:val="0075207D"/>
    <w:rsid w:val="00754670"/>
    <w:rsid w:val="00764BCB"/>
    <w:rsid w:val="007858E3"/>
    <w:rsid w:val="00786231"/>
    <w:rsid w:val="00795B89"/>
    <w:rsid w:val="00796024"/>
    <w:rsid w:val="00797E55"/>
    <w:rsid w:val="007A09F8"/>
    <w:rsid w:val="007B15F4"/>
    <w:rsid w:val="007B250B"/>
    <w:rsid w:val="007B32A3"/>
    <w:rsid w:val="007B66FB"/>
    <w:rsid w:val="007C0555"/>
    <w:rsid w:val="007C2AE1"/>
    <w:rsid w:val="007D1DF7"/>
    <w:rsid w:val="007D4883"/>
    <w:rsid w:val="007E5B6D"/>
    <w:rsid w:val="007E63E0"/>
    <w:rsid w:val="007E69D0"/>
    <w:rsid w:val="007F2712"/>
    <w:rsid w:val="007F5CFD"/>
    <w:rsid w:val="00801911"/>
    <w:rsid w:val="00806432"/>
    <w:rsid w:val="00815589"/>
    <w:rsid w:val="00821038"/>
    <w:rsid w:val="00830DDE"/>
    <w:rsid w:val="00834940"/>
    <w:rsid w:val="00837A2A"/>
    <w:rsid w:val="00842B4F"/>
    <w:rsid w:val="00843532"/>
    <w:rsid w:val="0084604A"/>
    <w:rsid w:val="00850367"/>
    <w:rsid w:val="00851D92"/>
    <w:rsid w:val="0085530B"/>
    <w:rsid w:val="00857A3B"/>
    <w:rsid w:val="00860C6F"/>
    <w:rsid w:val="00864D39"/>
    <w:rsid w:val="0086736F"/>
    <w:rsid w:val="00870550"/>
    <w:rsid w:val="008816DB"/>
    <w:rsid w:val="00884417"/>
    <w:rsid w:val="00894395"/>
    <w:rsid w:val="00896A3E"/>
    <w:rsid w:val="008971D6"/>
    <w:rsid w:val="008A29FE"/>
    <w:rsid w:val="008A5968"/>
    <w:rsid w:val="008C2292"/>
    <w:rsid w:val="008C5EA0"/>
    <w:rsid w:val="008D1D8E"/>
    <w:rsid w:val="008D2C31"/>
    <w:rsid w:val="008D39D8"/>
    <w:rsid w:val="008E1ED5"/>
    <w:rsid w:val="008E414B"/>
    <w:rsid w:val="008E4850"/>
    <w:rsid w:val="008F7031"/>
    <w:rsid w:val="009001EF"/>
    <w:rsid w:val="009023BE"/>
    <w:rsid w:val="00910691"/>
    <w:rsid w:val="0091192F"/>
    <w:rsid w:val="00920D95"/>
    <w:rsid w:val="00925910"/>
    <w:rsid w:val="00927A57"/>
    <w:rsid w:val="009313C9"/>
    <w:rsid w:val="00931CF9"/>
    <w:rsid w:val="00931D67"/>
    <w:rsid w:val="0094320E"/>
    <w:rsid w:val="009440A0"/>
    <w:rsid w:val="00944743"/>
    <w:rsid w:val="00952138"/>
    <w:rsid w:val="0095257A"/>
    <w:rsid w:val="009560A2"/>
    <w:rsid w:val="00956225"/>
    <w:rsid w:val="00960B63"/>
    <w:rsid w:val="0096326E"/>
    <w:rsid w:val="009657B8"/>
    <w:rsid w:val="00977B9B"/>
    <w:rsid w:val="00983F21"/>
    <w:rsid w:val="00992D04"/>
    <w:rsid w:val="00997FB9"/>
    <w:rsid w:val="009A3F0F"/>
    <w:rsid w:val="009A4771"/>
    <w:rsid w:val="009A6817"/>
    <w:rsid w:val="009B4351"/>
    <w:rsid w:val="009B524A"/>
    <w:rsid w:val="009C3A50"/>
    <w:rsid w:val="009D080F"/>
    <w:rsid w:val="009D13EF"/>
    <w:rsid w:val="009E165A"/>
    <w:rsid w:val="009E286C"/>
    <w:rsid w:val="009E652C"/>
    <w:rsid w:val="009F1F07"/>
    <w:rsid w:val="009F398A"/>
    <w:rsid w:val="00A00E60"/>
    <w:rsid w:val="00A0655D"/>
    <w:rsid w:val="00A14784"/>
    <w:rsid w:val="00A20B35"/>
    <w:rsid w:val="00A2297C"/>
    <w:rsid w:val="00A31146"/>
    <w:rsid w:val="00A36D06"/>
    <w:rsid w:val="00A411EF"/>
    <w:rsid w:val="00A41B2B"/>
    <w:rsid w:val="00A4250F"/>
    <w:rsid w:val="00A42C34"/>
    <w:rsid w:val="00A42CD2"/>
    <w:rsid w:val="00A47002"/>
    <w:rsid w:val="00A47FF0"/>
    <w:rsid w:val="00A50FC7"/>
    <w:rsid w:val="00A56D6D"/>
    <w:rsid w:val="00A62D38"/>
    <w:rsid w:val="00A62E1A"/>
    <w:rsid w:val="00A658CE"/>
    <w:rsid w:val="00A67351"/>
    <w:rsid w:val="00A678AF"/>
    <w:rsid w:val="00A70B03"/>
    <w:rsid w:val="00A7323C"/>
    <w:rsid w:val="00A761AB"/>
    <w:rsid w:val="00A8397B"/>
    <w:rsid w:val="00A85379"/>
    <w:rsid w:val="00A90BF6"/>
    <w:rsid w:val="00A9754F"/>
    <w:rsid w:val="00AA3543"/>
    <w:rsid w:val="00AA7FD4"/>
    <w:rsid w:val="00AB139D"/>
    <w:rsid w:val="00AB2BB8"/>
    <w:rsid w:val="00AB39BA"/>
    <w:rsid w:val="00AC2B72"/>
    <w:rsid w:val="00AC30F2"/>
    <w:rsid w:val="00AC3756"/>
    <w:rsid w:val="00AD0CED"/>
    <w:rsid w:val="00AD3AB9"/>
    <w:rsid w:val="00AD4B93"/>
    <w:rsid w:val="00AD6E22"/>
    <w:rsid w:val="00AE23B9"/>
    <w:rsid w:val="00AE4CE2"/>
    <w:rsid w:val="00AE6635"/>
    <w:rsid w:val="00AE664C"/>
    <w:rsid w:val="00AE6B1C"/>
    <w:rsid w:val="00AF1C5A"/>
    <w:rsid w:val="00AF2330"/>
    <w:rsid w:val="00AF3378"/>
    <w:rsid w:val="00B002CC"/>
    <w:rsid w:val="00B06236"/>
    <w:rsid w:val="00B0653E"/>
    <w:rsid w:val="00B121AC"/>
    <w:rsid w:val="00B13F75"/>
    <w:rsid w:val="00B17452"/>
    <w:rsid w:val="00B237F2"/>
    <w:rsid w:val="00B24C80"/>
    <w:rsid w:val="00B266B3"/>
    <w:rsid w:val="00B327AF"/>
    <w:rsid w:val="00B34F40"/>
    <w:rsid w:val="00B539FA"/>
    <w:rsid w:val="00B55E06"/>
    <w:rsid w:val="00B562EE"/>
    <w:rsid w:val="00B56D7C"/>
    <w:rsid w:val="00B71416"/>
    <w:rsid w:val="00B721FB"/>
    <w:rsid w:val="00B72535"/>
    <w:rsid w:val="00B75251"/>
    <w:rsid w:val="00B75843"/>
    <w:rsid w:val="00B85D8B"/>
    <w:rsid w:val="00B94D2B"/>
    <w:rsid w:val="00B96E76"/>
    <w:rsid w:val="00BA0477"/>
    <w:rsid w:val="00BA45BA"/>
    <w:rsid w:val="00BA4FA4"/>
    <w:rsid w:val="00BB2D5D"/>
    <w:rsid w:val="00BB71BF"/>
    <w:rsid w:val="00BC458F"/>
    <w:rsid w:val="00BC4D3A"/>
    <w:rsid w:val="00BC6DFE"/>
    <w:rsid w:val="00BD5350"/>
    <w:rsid w:val="00BE0FC1"/>
    <w:rsid w:val="00BF4B15"/>
    <w:rsid w:val="00BF7D06"/>
    <w:rsid w:val="00C00AF7"/>
    <w:rsid w:val="00C02E8B"/>
    <w:rsid w:val="00C05033"/>
    <w:rsid w:val="00C07770"/>
    <w:rsid w:val="00C20CFA"/>
    <w:rsid w:val="00C23312"/>
    <w:rsid w:val="00C2736E"/>
    <w:rsid w:val="00C30EA7"/>
    <w:rsid w:val="00C310B3"/>
    <w:rsid w:val="00C32329"/>
    <w:rsid w:val="00C33E65"/>
    <w:rsid w:val="00C4199B"/>
    <w:rsid w:val="00C41B3A"/>
    <w:rsid w:val="00C436D1"/>
    <w:rsid w:val="00C45D2F"/>
    <w:rsid w:val="00C4627A"/>
    <w:rsid w:val="00C47D3C"/>
    <w:rsid w:val="00C544FC"/>
    <w:rsid w:val="00C5604A"/>
    <w:rsid w:val="00C57C30"/>
    <w:rsid w:val="00C60D67"/>
    <w:rsid w:val="00C61397"/>
    <w:rsid w:val="00C63368"/>
    <w:rsid w:val="00C713CF"/>
    <w:rsid w:val="00C730B7"/>
    <w:rsid w:val="00C73585"/>
    <w:rsid w:val="00C7453D"/>
    <w:rsid w:val="00C75AA1"/>
    <w:rsid w:val="00C7690C"/>
    <w:rsid w:val="00C91D04"/>
    <w:rsid w:val="00C92769"/>
    <w:rsid w:val="00C9454C"/>
    <w:rsid w:val="00C95464"/>
    <w:rsid w:val="00C96EC1"/>
    <w:rsid w:val="00C975D1"/>
    <w:rsid w:val="00CA4B53"/>
    <w:rsid w:val="00CB5C71"/>
    <w:rsid w:val="00CC02A8"/>
    <w:rsid w:val="00CC3C51"/>
    <w:rsid w:val="00CC420A"/>
    <w:rsid w:val="00CC4A58"/>
    <w:rsid w:val="00CD2113"/>
    <w:rsid w:val="00CD4F39"/>
    <w:rsid w:val="00CE3D07"/>
    <w:rsid w:val="00CE6637"/>
    <w:rsid w:val="00CE67C2"/>
    <w:rsid w:val="00CF0FC1"/>
    <w:rsid w:val="00CF644A"/>
    <w:rsid w:val="00D03A61"/>
    <w:rsid w:val="00D0415A"/>
    <w:rsid w:val="00D0704B"/>
    <w:rsid w:val="00D13F77"/>
    <w:rsid w:val="00D17666"/>
    <w:rsid w:val="00D23823"/>
    <w:rsid w:val="00D253D0"/>
    <w:rsid w:val="00D26D07"/>
    <w:rsid w:val="00D31093"/>
    <w:rsid w:val="00D4046E"/>
    <w:rsid w:val="00D416D9"/>
    <w:rsid w:val="00D4465D"/>
    <w:rsid w:val="00D45383"/>
    <w:rsid w:val="00D47B9C"/>
    <w:rsid w:val="00D50170"/>
    <w:rsid w:val="00D553A5"/>
    <w:rsid w:val="00D56C44"/>
    <w:rsid w:val="00D62342"/>
    <w:rsid w:val="00D66985"/>
    <w:rsid w:val="00D66E2C"/>
    <w:rsid w:val="00D7111E"/>
    <w:rsid w:val="00D717BC"/>
    <w:rsid w:val="00D7596A"/>
    <w:rsid w:val="00D836E8"/>
    <w:rsid w:val="00D8704C"/>
    <w:rsid w:val="00D87951"/>
    <w:rsid w:val="00D90192"/>
    <w:rsid w:val="00D931A4"/>
    <w:rsid w:val="00D951A2"/>
    <w:rsid w:val="00D95960"/>
    <w:rsid w:val="00DB4F9A"/>
    <w:rsid w:val="00DC262E"/>
    <w:rsid w:val="00DD2567"/>
    <w:rsid w:val="00DD489E"/>
    <w:rsid w:val="00DD5157"/>
    <w:rsid w:val="00DD571B"/>
    <w:rsid w:val="00DD60BD"/>
    <w:rsid w:val="00DD62E0"/>
    <w:rsid w:val="00DE1BB7"/>
    <w:rsid w:val="00DE6675"/>
    <w:rsid w:val="00DF1030"/>
    <w:rsid w:val="00E02095"/>
    <w:rsid w:val="00E02E05"/>
    <w:rsid w:val="00E04C85"/>
    <w:rsid w:val="00E06322"/>
    <w:rsid w:val="00E13E93"/>
    <w:rsid w:val="00E26C23"/>
    <w:rsid w:val="00E31F2B"/>
    <w:rsid w:val="00E32D5B"/>
    <w:rsid w:val="00E33470"/>
    <w:rsid w:val="00E33D08"/>
    <w:rsid w:val="00E35682"/>
    <w:rsid w:val="00E37AB0"/>
    <w:rsid w:val="00E477D2"/>
    <w:rsid w:val="00E50544"/>
    <w:rsid w:val="00E53FFC"/>
    <w:rsid w:val="00E54A3E"/>
    <w:rsid w:val="00E57D0E"/>
    <w:rsid w:val="00E620ED"/>
    <w:rsid w:val="00E626DF"/>
    <w:rsid w:val="00E75363"/>
    <w:rsid w:val="00E7675F"/>
    <w:rsid w:val="00E76C61"/>
    <w:rsid w:val="00E814BA"/>
    <w:rsid w:val="00E8185C"/>
    <w:rsid w:val="00E941AC"/>
    <w:rsid w:val="00EA02C6"/>
    <w:rsid w:val="00EA0828"/>
    <w:rsid w:val="00EA2BF2"/>
    <w:rsid w:val="00EA3258"/>
    <w:rsid w:val="00EA4CE0"/>
    <w:rsid w:val="00EA658A"/>
    <w:rsid w:val="00EA745D"/>
    <w:rsid w:val="00EB1386"/>
    <w:rsid w:val="00EB1893"/>
    <w:rsid w:val="00EB55D0"/>
    <w:rsid w:val="00EB70A0"/>
    <w:rsid w:val="00EC02D6"/>
    <w:rsid w:val="00EC047F"/>
    <w:rsid w:val="00EC36B0"/>
    <w:rsid w:val="00EC3B0C"/>
    <w:rsid w:val="00EC487E"/>
    <w:rsid w:val="00ED4100"/>
    <w:rsid w:val="00ED555C"/>
    <w:rsid w:val="00ED76AD"/>
    <w:rsid w:val="00EE0EBB"/>
    <w:rsid w:val="00EE4997"/>
    <w:rsid w:val="00EE519A"/>
    <w:rsid w:val="00EE7FB6"/>
    <w:rsid w:val="00EF1BC1"/>
    <w:rsid w:val="00EF4E4A"/>
    <w:rsid w:val="00F045BB"/>
    <w:rsid w:val="00F07545"/>
    <w:rsid w:val="00F075A5"/>
    <w:rsid w:val="00F07EE5"/>
    <w:rsid w:val="00F11759"/>
    <w:rsid w:val="00F16414"/>
    <w:rsid w:val="00F16EB8"/>
    <w:rsid w:val="00F221E9"/>
    <w:rsid w:val="00F23A29"/>
    <w:rsid w:val="00F25CCF"/>
    <w:rsid w:val="00F32DBC"/>
    <w:rsid w:val="00F43422"/>
    <w:rsid w:val="00F5702F"/>
    <w:rsid w:val="00F57399"/>
    <w:rsid w:val="00F60E77"/>
    <w:rsid w:val="00F633F2"/>
    <w:rsid w:val="00F715EE"/>
    <w:rsid w:val="00F71D1C"/>
    <w:rsid w:val="00F73046"/>
    <w:rsid w:val="00F73948"/>
    <w:rsid w:val="00F751AC"/>
    <w:rsid w:val="00F75E44"/>
    <w:rsid w:val="00F76D91"/>
    <w:rsid w:val="00F91986"/>
    <w:rsid w:val="00FA42C5"/>
    <w:rsid w:val="00FB0E4B"/>
    <w:rsid w:val="00FB0E70"/>
    <w:rsid w:val="00FB2F75"/>
    <w:rsid w:val="00FB3A62"/>
    <w:rsid w:val="00FB420A"/>
    <w:rsid w:val="00FB7F4B"/>
    <w:rsid w:val="00FC4A7D"/>
    <w:rsid w:val="00FD114E"/>
    <w:rsid w:val="00FD45C4"/>
    <w:rsid w:val="00FD626F"/>
    <w:rsid w:val="00FD78C8"/>
    <w:rsid w:val="00FE15B5"/>
    <w:rsid w:val="00FE4830"/>
    <w:rsid w:val="00FE7F2E"/>
    <w:rsid w:val="00F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B9E5CB3-D2CA-4A95-91C7-CD7153C2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432"/>
    <w:pPr>
      <w:widowControl w:val="0"/>
      <w:suppressAutoHyphens/>
    </w:pPr>
    <w:rPr>
      <w:rFonts w:eastAsia="DejaVu Sans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WW8Num14z2">
    <w:name w:val="WW8Num14z2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PlainText">
    <w:name w:val="Plain Text"/>
    <w:basedOn w:val="Normal"/>
    <w:pPr>
      <w:widowControl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keepLines/>
      <w:widowControl/>
      <w:tabs>
        <w:tab w:val="clear" w:pos="0"/>
      </w:tabs>
      <w:suppressAutoHyphens w:val="0"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WW-Default">
    <w:name w:val="WW-Default"/>
    <w:pPr>
      <w:tabs>
        <w:tab w:val="left" w:pos="709"/>
      </w:tabs>
      <w:suppressAutoHyphens/>
      <w:spacing w:after="200" w:line="276" w:lineRule="auto"/>
    </w:pPr>
    <w:rPr>
      <w:rFonts w:eastAsia="DejaVu Sans"/>
      <w:color w:val="00000A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Caption"/>
    <w:link w:val="FigureChar"/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4F40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0B0A75"/>
  </w:style>
  <w:style w:type="character" w:styleId="Hyperlink">
    <w:name w:val="Hyperlink"/>
    <w:uiPriority w:val="99"/>
    <w:unhideWhenUsed/>
    <w:rsid w:val="000B0A75"/>
    <w:rPr>
      <w:color w:val="0000FF"/>
      <w:u w:val="single"/>
    </w:rPr>
  </w:style>
  <w:style w:type="paragraph" w:customStyle="1" w:styleId="StyleFiguresBefore9pt">
    <w:name w:val="Style Figures + Before:  9 pt"/>
    <w:basedOn w:val="Normal"/>
    <w:rsid w:val="00BC6DFE"/>
    <w:pPr>
      <w:widowControl/>
      <w:suppressAutoHyphens w:val="0"/>
      <w:overflowPunct w:val="0"/>
      <w:autoSpaceDE w:val="0"/>
      <w:autoSpaceDN w:val="0"/>
      <w:adjustRightInd w:val="0"/>
      <w:spacing w:before="180"/>
      <w:jc w:val="center"/>
    </w:pPr>
    <w:rPr>
      <w:rFonts w:ascii="Comic Sans MS" w:eastAsia="Times New Roman" w:hAnsi="Comic Sans MS" w:cs="Comic Sans MS"/>
      <w:b/>
      <w:bCs/>
      <w:kern w:val="0"/>
      <w:sz w:val="18"/>
      <w:szCs w:val="18"/>
      <w:lang w:val="en-AU" w:eastAsia="en-AU"/>
    </w:rPr>
  </w:style>
  <w:style w:type="paragraph" w:customStyle="1" w:styleId="Minorheading">
    <w:name w:val="Minor heading"/>
    <w:basedOn w:val="Normal"/>
    <w:rsid w:val="00A761AB"/>
    <w:pPr>
      <w:widowControl/>
      <w:suppressAutoHyphens w:val="0"/>
      <w:overflowPunct w:val="0"/>
      <w:autoSpaceDE w:val="0"/>
      <w:autoSpaceDN w:val="0"/>
      <w:adjustRightInd w:val="0"/>
      <w:textAlignment w:val="baseline"/>
    </w:pPr>
    <w:rPr>
      <w:rFonts w:ascii="Comic Sans MS" w:eastAsia="Times New Roman" w:hAnsi="Comic Sans MS" w:cs="Comic Sans MS"/>
      <w:b/>
      <w:bCs/>
      <w:kern w:val="0"/>
      <w:sz w:val="20"/>
      <w:szCs w:val="20"/>
      <w:lang w:val="en-AU" w:eastAsia="en-AU"/>
    </w:rPr>
  </w:style>
  <w:style w:type="paragraph" w:customStyle="1" w:styleId="Default">
    <w:name w:val="Default"/>
    <w:rsid w:val="007A09F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25CB"/>
    <w:rPr>
      <w:color w:val="808080"/>
    </w:rPr>
  </w:style>
  <w:style w:type="table" w:styleId="TableGrid">
    <w:name w:val="Table Grid"/>
    <w:basedOn w:val="TableNormal"/>
    <w:uiPriority w:val="39"/>
    <w:rsid w:val="001E7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Head">
    <w:name w:val="Lab Head"/>
    <w:basedOn w:val="Normal"/>
    <w:next w:val="Normal"/>
    <w:link w:val="LabHeadChar"/>
    <w:rsid w:val="00EE7FB6"/>
    <w:pPr>
      <w:widowControl/>
      <w:suppressAutoHyphens w:val="0"/>
      <w:spacing w:before="240"/>
    </w:pPr>
    <w:rPr>
      <w:rFonts w:ascii="Arial" w:eastAsia="Times New Roman" w:hAnsi="Arial"/>
      <w:b/>
      <w:kern w:val="0"/>
      <w:sz w:val="28"/>
      <w:szCs w:val="28"/>
      <w:lang w:eastAsia="ja-JP"/>
    </w:rPr>
  </w:style>
  <w:style w:type="paragraph" w:customStyle="1" w:styleId="FlowBoxText">
    <w:name w:val="Flow Box Text"/>
    <w:basedOn w:val="Normal"/>
    <w:rsid w:val="00EE7FB6"/>
    <w:pPr>
      <w:widowControl/>
      <w:suppressAutoHyphens w:val="0"/>
      <w:spacing w:before="60"/>
      <w:jc w:val="center"/>
    </w:pPr>
    <w:rPr>
      <w:rFonts w:ascii="Arial" w:eastAsia="Times New Roman" w:hAnsi="Arial"/>
      <w:kern w:val="0"/>
      <w:sz w:val="20"/>
      <w:szCs w:val="20"/>
      <w:lang w:eastAsia="en-US"/>
    </w:rPr>
  </w:style>
  <w:style w:type="paragraph" w:customStyle="1" w:styleId="TableBodyinPrimaryStep">
    <w:name w:val="Table Body in Primary Step"/>
    <w:basedOn w:val="Normal"/>
    <w:rsid w:val="00EE7FB6"/>
    <w:pPr>
      <w:widowControl/>
      <w:suppressAutoHyphens w:val="0"/>
      <w:spacing w:before="80" w:after="80"/>
    </w:pPr>
    <w:rPr>
      <w:rFonts w:ascii="Arial" w:eastAsia="Times New Roman" w:hAnsi="Arial"/>
      <w:kern w:val="0"/>
      <w:lang w:eastAsia="ja-JP"/>
    </w:rPr>
  </w:style>
  <w:style w:type="character" w:customStyle="1" w:styleId="LabHeadChar">
    <w:name w:val="Lab Head Char"/>
    <w:basedOn w:val="DefaultParagraphFont"/>
    <w:link w:val="LabHead"/>
    <w:rsid w:val="00EE7FB6"/>
    <w:rPr>
      <w:rFonts w:ascii="Arial" w:hAnsi="Arial"/>
      <w:b/>
      <w:sz w:val="28"/>
      <w:szCs w:val="28"/>
      <w:lang w:eastAsia="ja-JP"/>
    </w:rPr>
  </w:style>
  <w:style w:type="paragraph" w:customStyle="1" w:styleId="Stepx-x">
    <w:name w:val="Step x-x"/>
    <w:basedOn w:val="Normal"/>
    <w:next w:val="Normal"/>
    <w:rsid w:val="00B562EE"/>
    <w:pPr>
      <w:widowControl/>
      <w:numPr>
        <w:ilvl w:val="1"/>
        <w:numId w:val="39"/>
      </w:numPr>
      <w:suppressAutoHyphens w:val="0"/>
      <w:spacing w:before="200"/>
    </w:pPr>
    <w:rPr>
      <w:rFonts w:ascii="Arial" w:eastAsia="Times New Roman" w:hAnsi="Arial"/>
      <w:b/>
      <w:kern w:val="0"/>
      <w:lang w:eastAsia="ja-JP"/>
    </w:rPr>
  </w:style>
  <w:style w:type="paragraph" w:customStyle="1" w:styleId="FigureCaption">
    <w:name w:val="Figure Caption"/>
    <w:basedOn w:val="Normal"/>
    <w:link w:val="FigureCaptionChar"/>
    <w:rsid w:val="00B562EE"/>
    <w:pPr>
      <w:widowControl/>
      <w:suppressAutoHyphens w:val="0"/>
      <w:spacing w:before="120"/>
      <w:ind w:left="720"/>
    </w:pPr>
    <w:rPr>
      <w:rFonts w:ascii="Arial" w:eastAsia="Times New Roman" w:hAnsi="Arial"/>
      <w:b/>
      <w:kern w:val="0"/>
      <w:sz w:val="20"/>
      <w:szCs w:val="20"/>
      <w:lang w:eastAsia="ja-JP"/>
    </w:rPr>
  </w:style>
  <w:style w:type="paragraph" w:customStyle="1" w:styleId="Stepx-x-x">
    <w:name w:val="Step x-x-x"/>
    <w:basedOn w:val="Normal"/>
    <w:rsid w:val="00B562EE"/>
    <w:pPr>
      <w:widowControl/>
      <w:numPr>
        <w:ilvl w:val="2"/>
        <w:numId w:val="39"/>
      </w:numPr>
      <w:suppressAutoHyphens w:val="0"/>
      <w:spacing w:before="360"/>
    </w:pPr>
    <w:rPr>
      <w:rFonts w:ascii="Arial" w:eastAsia="Times New Roman" w:hAnsi="Arial"/>
      <w:kern w:val="0"/>
      <w:sz w:val="20"/>
      <w:szCs w:val="20"/>
      <w:lang w:eastAsia="ja-JP"/>
    </w:rPr>
  </w:style>
  <w:style w:type="paragraph" w:customStyle="1" w:styleId="StepContinue">
    <w:name w:val="Step Continue"/>
    <w:basedOn w:val="Normal"/>
    <w:rsid w:val="00B562EE"/>
    <w:pPr>
      <w:widowControl/>
      <w:suppressAutoHyphens w:val="0"/>
      <w:spacing w:before="200"/>
      <w:ind w:left="720"/>
    </w:pPr>
    <w:rPr>
      <w:rFonts w:ascii="Arial" w:eastAsia="Times New Roman" w:hAnsi="Arial"/>
      <w:kern w:val="0"/>
      <w:sz w:val="20"/>
      <w:szCs w:val="20"/>
      <w:lang w:eastAsia="ja-JP"/>
    </w:rPr>
  </w:style>
  <w:style w:type="paragraph" w:customStyle="1" w:styleId="StepHeading">
    <w:name w:val="Step Heading"/>
    <w:basedOn w:val="Normal"/>
    <w:next w:val="Stepx-x"/>
    <w:rsid w:val="00B562EE"/>
    <w:pPr>
      <w:widowControl/>
      <w:numPr>
        <w:numId w:val="39"/>
      </w:numPr>
      <w:pBdr>
        <w:bottom w:val="single" w:sz="4" w:space="1" w:color="auto"/>
      </w:pBdr>
      <w:tabs>
        <w:tab w:val="right" w:pos="9360"/>
      </w:tabs>
      <w:suppressAutoHyphens w:val="0"/>
      <w:spacing w:before="480"/>
    </w:pPr>
    <w:rPr>
      <w:rFonts w:ascii="Arial" w:eastAsia="Times New Roman" w:hAnsi="Arial"/>
      <w:b/>
      <w:kern w:val="0"/>
      <w:sz w:val="28"/>
      <w:szCs w:val="28"/>
      <w:lang w:eastAsia="ja-JP"/>
    </w:rPr>
  </w:style>
  <w:style w:type="character" w:customStyle="1" w:styleId="FigureChar">
    <w:name w:val="Figure Char"/>
    <w:basedOn w:val="DefaultParagraphFont"/>
    <w:link w:val="Figure"/>
    <w:rsid w:val="00B562EE"/>
    <w:rPr>
      <w:rFonts w:eastAsia="DejaVu Sans"/>
      <w:i/>
      <w:iCs/>
      <w:kern w:val="1"/>
      <w:sz w:val="24"/>
      <w:szCs w:val="24"/>
      <w:lang w:eastAsia="ar-SA"/>
    </w:rPr>
  </w:style>
  <w:style w:type="character" w:customStyle="1" w:styleId="FigureCaptionChar">
    <w:name w:val="Figure Caption Char"/>
    <w:basedOn w:val="DefaultParagraphFont"/>
    <w:link w:val="FigureCaption"/>
    <w:rsid w:val="00B562EE"/>
    <w:rPr>
      <w:rFonts w:ascii="Arial" w:hAnsi="Arial"/>
      <w:b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3E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4EACE922BE4F78A16741998CADB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AB9D-3FAA-4471-9667-0B18F645D6DB}"/>
      </w:docPartPr>
      <w:docPartBody>
        <w:p w:rsidR="00830C4E" w:rsidRDefault="009452A9" w:rsidP="009452A9">
          <w:pPr>
            <w:pStyle w:val="5C4EACE922BE4F78A16741998CADBB46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C77193CC609442C6BE71F1990F3AE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06848-73E7-4A5E-A7FA-1EBEE36A4045}"/>
      </w:docPartPr>
      <w:docPartBody>
        <w:p w:rsidR="00830C4E" w:rsidRDefault="009452A9" w:rsidP="009452A9">
          <w:pPr>
            <w:pStyle w:val="C77193CC609442C6BE71F1990F3AE0B6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9E91AD3083B04C0AAAFDC096BC22C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08AE0-DB28-4ACA-BED5-26C5423884C8}"/>
      </w:docPartPr>
      <w:docPartBody>
        <w:p w:rsidR="00830C4E" w:rsidRDefault="009452A9" w:rsidP="009452A9">
          <w:pPr>
            <w:pStyle w:val="9E91AD3083B04C0AAAFDC096BC22CA1B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1F9DB99EECD6449F9ECA59BAF669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4037C-4291-4E85-B9A2-C3DD91AC73F3}"/>
      </w:docPartPr>
      <w:docPartBody>
        <w:p w:rsidR="00552039" w:rsidRDefault="00FA67D8" w:rsidP="00FA67D8">
          <w:pPr>
            <w:pStyle w:val="1F9DB99EECD6449F9ECA59BAF6699997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7B6C5A27BC74498E80584EBE1FEE5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9400B-F022-4B18-92C2-9B305F1518E7}"/>
      </w:docPartPr>
      <w:docPartBody>
        <w:p w:rsidR="004D36BE" w:rsidRDefault="00552039" w:rsidP="00552039">
          <w:pPr>
            <w:pStyle w:val="7B6C5A27BC74498E80584EBE1FEE5B39"/>
          </w:pPr>
          <w:r w:rsidRPr="00E4401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90"/>
    <w:rsid w:val="0000115D"/>
    <w:rsid w:val="000D413D"/>
    <w:rsid w:val="000D6E93"/>
    <w:rsid w:val="00104075"/>
    <w:rsid w:val="001C702D"/>
    <w:rsid w:val="00205921"/>
    <w:rsid w:val="00205CDB"/>
    <w:rsid w:val="0025140E"/>
    <w:rsid w:val="0031527D"/>
    <w:rsid w:val="0037057F"/>
    <w:rsid w:val="00382DF0"/>
    <w:rsid w:val="003D354B"/>
    <w:rsid w:val="00402C05"/>
    <w:rsid w:val="00411DEC"/>
    <w:rsid w:val="004D02C4"/>
    <w:rsid w:val="004D36BE"/>
    <w:rsid w:val="004E5123"/>
    <w:rsid w:val="00507963"/>
    <w:rsid w:val="00552039"/>
    <w:rsid w:val="005A510D"/>
    <w:rsid w:val="006528CA"/>
    <w:rsid w:val="00656C1B"/>
    <w:rsid w:val="00675614"/>
    <w:rsid w:val="0068389A"/>
    <w:rsid w:val="006D74BC"/>
    <w:rsid w:val="006E432A"/>
    <w:rsid w:val="006F4A4B"/>
    <w:rsid w:val="007035D1"/>
    <w:rsid w:val="00712128"/>
    <w:rsid w:val="00782895"/>
    <w:rsid w:val="00830C4E"/>
    <w:rsid w:val="008D00D8"/>
    <w:rsid w:val="008E5490"/>
    <w:rsid w:val="00905099"/>
    <w:rsid w:val="00941D43"/>
    <w:rsid w:val="00942A18"/>
    <w:rsid w:val="009452A9"/>
    <w:rsid w:val="00960AB7"/>
    <w:rsid w:val="00975886"/>
    <w:rsid w:val="009E4AB1"/>
    <w:rsid w:val="00A37B23"/>
    <w:rsid w:val="00A419C1"/>
    <w:rsid w:val="00A60805"/>
    <w:rsid w:val="00A83BE5"/>
    <w:rsid w:val="00AF0FEE"/>
    <w:rsid w:val="00B1405B"/>
    <w:rsid w:val="00B2739C"/>
    <w:rsid w:val="00B461D3"/>
    <w:rsid w:val="00B540D3"/>
    <w:rsid w:val="00B70AD3"/>
    <w:rsid w:val="00B90988"/>
    <w:rsid w:val="00BB16F3"/>
    <w:rsid w:val="00BC7010"/>
    <w:rsid w:val="00C003DD"/>
    <w:rsid w:val="00C22C2A"/>
    <w:rsid w:val="00CB03F8"/>
    <w:rsid w:val="00D126FA"/>
    <w:rsid w:val="00D23A39"/>
    <w:rsid w:val="00D346BC"/>
    <w:rsid w:val="00D90D1A"/>
    <w:rsid w:val="00E075B5"/>
    <w:rsid w:val="00E209DE"/>
    <w:rsid w:val="00E5148B"/>
    <w:rsid w:val="00E63DFF"/>
    <w:rsid w:val="00EB41F9"/>
    <w:rsid w:val="00EC53BF"/>
    <w:rsid w:val="00F87B1A"/>
    <w:rsid w:val="00F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039"/>
    <w:rPr>
      <w:color w:val="808080"/>
    </w:rPr>
  </w:style>
  <w:style w:type="paragraph" w:customStyle="1" w:styleId="AEA64D58F2594F829EB0F1FA2EFBF741">
    <w:name w:val="AEA64D58F2594F829EB0F1FA2EFBF741"/>
    <w:rsid w:val="008E5490"/>
  </w:style>
  <w:style w:type="paragraph" w:customStyle="1" w:styleId="C17308B7054144069CBF0DAE9F21B6B9">
    <w:name w:val="C17308B7054144069CBF0DAE9F21B6B9"/>
    <w:rsid w:val="008E5490"/>
  </w:style>
  <w:style w:type="paragraph" w:customStyle="1" w:styleId="22E74B44A7ED443998F6A974C9C5635B">
    <w:name w:val="22E74B44A7ED443998F6A974C9C5635B"/>
    <w:rsid w:val="008E5490"/>
  </w:style>
  <w:style w:type="paragraph" w:customStyle="1" w:styleId="0389367DC71045EA9CCE84CEE2F71A6D">
    <w:name w:val="0389367DC71045EA9CCE84CEE2F71A6D"/>
    <w:rsid w:val="008E5490"/>
  </w:style>
  <w:style w:type="paragraph" w:customStyle="1" w:styleId="72B9351B67004A9E85A51D47427B6CFF">
    <w:name w:val="72B9351B67004A9E85A51D47427B6CFF"/>
    <w:rsid w:val="008E5490"/>
  </w:style>
  <w:style w:type="paragraph" w:customStyle="1" w:styleId="4086EBAD35B84A058C618D01398CA9CB">
    <w:name w:val="4086EBAD35B84A058C618D01398CA9CB"/>
    <w:rsid w:val="008E5490"/>
  </w:style>
  <w:style w:type="paragraph" w:customStyle="1" w:styleId="BDC0D30899A04C31AB6A7A1430BD4D02">
    <w:name w:val="BDC0D30899A04C31AB6A7A1430BD4D02"/>
    <w:rsid w:val="008E5490"/>
  </w:style>
  <w:style w:type="paragraph" w:customStyle="1" w:styleId="8B292AE0545B4019940CB6519F84C187">
    <w:name w:val="8B292AE0545B4019940CB6519F84C187"/>
    <w:rsid w:val="00CB03F8"/>
  </w:style>
  <w:style w:type="paragraph" w:customStyle="1" w:styleId="4456392FF19641A68E750394B8B2A2A1">
    <w:name w:val="4456392FF19641A68E750394B8B2A2A1"/>
    <w:rsid w:val="00CB03F8"/>
  </w:style>
  <w:style w:type="paragraph" w:customStyle="1" w:styleId="7EC635A8333E45FFB16924EFC9E59B48">
    <w:name w:val="7EC635A8333E45FFB16924EFC9E59B48"/>
    <w:rsid w:val="00CB03F8"/>
  </w:style>
  <w:style w:type="paragraph" w:customStyle="1" w:styleId="D7F58890E7174788ADF5142A58BDC2F1">
    <w:name w:val="D7F58890E7174788ADF5142A58BDC2F1"/>
    <w:rsid w:val="00CB03F8"/>
  </w:style>
  <w:style w:type="paragraph" w:customStyle="1" w:styleId="FE1E37FFD02844999A4012503AECAF41">
    <w:name w:val="FE1E37FFD02844999A4012503AECAF41"/>
    <w:rsid w:val="00CB03F8"/>
  </w:style>
  <w:style w:type="paragraph" w:customStyle="1" w:styleId="98A0BC25BE884AAAA9BEB164A9834717">
    <w:name w:val="98A0BC25BE884AAAA9BEB164A9834717"/>
    <w:rsid w:val="00CB03F8"/>
  </w:style>
  <w:style w:type="paragraph" w:customStyle="1" w:styleId="45B0285D89FA4CCC837C674CA470E179">
    <w:name w:val="45B0285D89FA4CCC837C674CA470E179"/>
    <w:rsid w:val="00CB03F8"/>
  </w:style>
  <w:style w:type="paragraph" w:customStyle="1" w:styleId="2048A7A5644E4F3696B0ADF6E2B366C7">
    <w:name w:val="2048A7A5644E4F3696B0ADF6E2B366C7"/>
    <w:rsid w:val="00CB03F8"/>
  </w:style>
  <w:style w:type="paragraph" w:customStyle="1" w:styleId="B1DB4F559AA5431A8A7AC0CE13AFB69E">
    <w:name w:val="B1DB4F559AA5431A8A7AC0CE13AFB69E"/>
    <w:rsid w:val="00CB03F8"/>
  </w:style>
  <w:style w:type="paragraph" w:customStyle="1" w:styleId="88E586B9D10B41E8AB97DEF097976377">
    <w:name w:val="88E586B9D10B41E8AB97DEF097976377"/>
    <w:rsid w:val="00CB03F8"/>
  </w:style>
  <w:style w:type="paragraph" w:customStyle="1" w:styleId="7E163AD4D0394A79830F5F42119C7FA0">
    <w:name w:val="7E163AD4D0394A79830F5F42119C7FA0"/>
    <w:rsid w:val="00CB03F8"/>
  </w:style>
  <w:style w:type="paragraph" w:customStyle="1" w:styleId="292C5CF375CD4885AC6A8A4BEA83847F">
    <w:name w:val="292C5CF375CD4885AC6A8A4BEA83847F"/>
    <w:rsid w:val="00CB03F8"/>
  </w:style>
  <w:style w:type="paragraph" w:customStyle="1" w:styleId="CD22F1B90DC24EFC8167294C41A15665">
    <w:name w:val="CD22F1B90DC24EFC8167294C41A15665"/>
    <w:rsid w:val="00CB03F8"/>
  </w:style>
  <w:style w:type="paragraph" w:customStyle="1" w:styleId="A2630DECF24B4CB4B36A26A1E997BFCA">
    <w:name w:val="A2630DECF24B4CB4B36A26A1E997BFCA"/>
    <w:rsid w:val="00CB03F8"/>
  </w:style>
  <w:style w:type="paragraph" w:customStyle="1" w:styleId="91D0D370AD5B4A92B6F99DF89EC8BBC9">
    <w:name w:val="91D0D370AD5B4A92B6F99DF89EC8BBC9"/>
    <w:rsid w:val="00CB03F8"/>
  </w:style>
  <w:style w:type="paragraph" w:customStyle="1" w:styleId="9C5433C748E64085B5B17C03AF220852">
    <w:name w:val="9C5433C748E64085B5B17C03AF220852"/>
    <w:rsid w:val="00CB03F8"/>
  </w:style>
  <w:style w:type="paragraph" w:customStyle="1" w:styleId="25B2B29D37C340B9AECF74A0DF9A9D5C">
    <w:name w:val="25B2B29D37C340B9AECF74A0DF9A9D5C"/>
    <w:rsid w:val="00CB03F8"/>
  </w:style>
  <w:style w:type="paragraph" w:customStyle="1" w:styleId="75F96A4A20E64DBA91E4236F04692415">
    <w:name w:val="75F96A4A20E64DBA91E4236F04692415"/>
    <w:rsid w:val="00CB03F8"/>
  </w:style>
  <w:style w:type="paragraph" w:customStyle="1" w:styleId="D547122E7270472F8488B448E78FD960">
    <w:name w:val="D547122E7270472F8488B448E78FD960"/>
    <w:rsid w:val="00CB03F8"/>
  </w:style>
  <w:style w:type="paragraph" w:customStyle="1" w:styleId="4F9BB5D635D14E59BFADC5E06BE21620">
    <w:name w:val="4F9BB5D635D14E59BFADC5E06BE21620"/>
    <w:rsid w:val="00CB03F8"/>
  </w:style>
  <w:style w:type="paragraph" w:customStyle="1" w:styleId="8FCA1A1239F747E9B2E70B1827AFA84C">
    <w:name w:val="8FCA1A1239F747E9B2E70B1827AFA84C"/>
    <w:rsid w:val="00CB03F8"/>
  </w:style>
  <w:style w:type="paragraph" w:customStyle="1" w:styleId="769FF28CAF014FFC94690D54541B226C">
    <w:name w:val="769FF28CAF014FFC94690D54541B226C"/>
    <w:rsid w:val="00CB03F8"/>
  </w:style>
  <w:style w:type="paragraph" w:customStyle="1" w:styleId="F3735E78FDE849CBBECF640F4F1D24AC">
    <w:name w:val="F3735E78FDE849CBBECF640F4F1D24AC"/>
    <w:rsid w:val="00CB03F8"/>
  </w:style>
  <w:style w:type="paragraph" w:customStyle="1" w:styleId="0BFB834E0C75452298757C89CD9A98A1">
    <w:name w:val="0BFB834E0C75452298757C89CD9A98A1"/>
    <w:rsid w:val="00CB03F8"/>
  </w:style>
  <w:style w:type="paragraph" w:customStyle="1" w:styleId="759D5BC59DBD4DFB88059D4630433521">
    <w:name w:val="759D5BC59DBD4DFB88059D4630433521"/>
    <w:rsid w:val="00CB03F8"/>
  </w:style>
  <w:style w:type="paragraph" w:customStyle="1" w:styleId="054718A969DC476BB6733289FDB6362E">
    <w:name w:val="054718A969DC476BB6733289FDB6362E"/>
    <w:rsid w:val="00CB03F8"/>
  </w:style>
  <w:style w:type="paragraph" w:customStyle="1" w:styleId="74EF4E0F9F7C47D7946A85FB169939D6">
    <w:name w:val="74EF4E0F9F7C47D7946A85FB169939D6"/>
    <w:rsid w:val="00CB03F8"/>
  </w:style>
  <w:style w:type="paragraph" w:customStyle="1" w:styleId="46728EBFA93F4105B9ACC334F3799735">
    <w:name w:val="46728EBFA93F4105B9ACC334F3799735"/>
    <w:rsid w:val="00CB03F8"/>
  </w:style>
  <w:style w:type="paragraph" w:customStyle="1" w:styleId="B9CAD82D1138460B990CE4DA71537884">
    <w:name w:val="B9CAD82D1138460B990CE4DA71537884"/>
    <w:rsid w:val="00CB03F8"/>
  </w:style>
  <w:style w:type="paragraph" w:customStyle="1" w:styleId="21A0DB68736C4C59BD7667846EF43C26">
    <w:name w:val="21A0DB68736C4C59BD7667846EF43C26"/>
    <w:rsid w:val="00CB03F8"/>
  </w:style>
  <w:style w:type="paragraph" w:customStyle="1" w:styleId="F5EA09A6C6BD4AE7A98D42A69BBCE4D4">
    <w:name w:val="F5EA09A6C6BD4AE7A98D42A69BBCE4D4"/>
    <w:rsid w:val="00CB03F8"/>
  </w:style>
  <w:style w:type="paragraph" w:customStyle="1" w:styleId="929DA3E85F704A2BA3EA2FC5D8D81806">
    <w:name w:val="929DA3E85F704A2BA3EA2FC5D8D81806"/>
    <w:rsid w:val="00CB03F8"/>
  </w:style>
  <w:style w:type="paragraph" w:customStyle="1" w:styleId="0CBBCE2894944227AC484F439B64E1AD">
    <w:name w:val="0CBBCE2894944227AC484F439B64E1AD"/>
    <w:rsid w:val="004D02C4"/>
  </w:style>
  <w:style w:type="paragraph" w:customStyle="1" w:styleId="78389209643F40A2AE6AA8C652AF2FED">
    <w:name w:val="78389209643F40A2AE6AA8C652AF2FED"/>
    <w:rsid w:val="004D02C4"/>
  </w:style>
  <w:style w:type="paragraph" w:customStyle="1" w:styleId="EE4CCFD708AC42A39585B1B4893300AD">
    <w:name w:val="EE4CCFD708AC42A39585B1B4893300AD"/>
    <w:rsid w:val="004D02C4"/>
  </w:style>
  <w:style w:type="paragraph" w:customStyle="1" w:styleId="E79CFC8DBE5744A3AC883132B1302ED8">
    <w:name w:val="E79CFC8DBE5744A3AC883132B1302ED8"/>
    <w:rsid w:val="004D02C4"/>
  </w:style>
  <w:style w:type="paragraph" w:customStyle="1" w:styleId="FECDB06CF88E403986676F3FE05ED0AD">
    <w:name w:val="FECDB06CF88E403986676F3FE05ED0AD"/>
    <w:rsid w:val="004D02C4"/>
  </w:style>
  <w:style w:type="paragraph" w:customStyle="1" w:styleId="D317E6B60D9C42ED9D3BDCE0D133D14A">
    <w:name w:val="D317E6B60D9C42ED9D3BDCE0D133D14A"/>
    <w:rsid w:val="004D02C4"/>
  </w:style>
  <w:style w:type="paragraph" w:customStyle="1" w:styleId="CF1822D106934B73A62C50F718043913">
    <w:name w:val="CF1822D106934B73A62C50F718043913"/>
    <w:rsid w:val="004D02C4"/>
  </w:style>
  <w:style w:type="paragraph" w:customStyle="1" w:styleId="A7E3BCC084BF427DB12B2A3B7BA4B8AF">
    <w:name w:val="A7E3BCC084BF427DB12B2A3B7BA4B8AF"/>
    <w:rsid w:val="004D02C4"/>
  </w:style>
  <w:style w:type="paragraph" w:customStyle="1" w:styleId="C124C7E7483143B59B2E668B6BB04CF0">
    <w:name w:val="C124C7E7483143B59B2E668B6BB04CF0"/>
    <w:rsid w:val="004D02C4"/>
  </w:style>
  <w:style w:type="paragraph" w:customStyle="1" w:styleId="85EF4686F1274971AF21F8BCED9CE720">
    <w:name w:val="85EF4686F1274971AF21F8BCED9CE720"/>
    <w:rsid w:val="004D02C4"/>
  </w:style>
  <w:style w:type="paragraph" w:customStyle="1" w:styleId="F015DA789BE0444AB3DAFF4E4DA00883">
    <w:name w:val="F015DA789BE0444AB3DAFF4E4DA00883"/>
    <w:rsid w:val="004D02C4"/>
  </w:style>
  <w:style w:type="paragraph" w:customStyle="1" w:styleId="82E549BE9BF14AD7A0FCDCE6CE02F906">
    <w:name w:val="82E549BE9BF14AD7A0FCDCE6CE02F906"/>
    <w:rsid w:val="004D02C4"/>
  </w:style>
  <w:style w:type="paragraph" w:customStyle="1" w:styleId="56723C82EB0B4B32942C1965099F6817">
    <w:name w:val="56723C82EB0B4B32942C1965099F6817"/>
    <w:rsid w:val="009E4AB1"/>
  </w:style>
  <w:style w:type="paragraph" w:customStyle="1" w:styleId="FD049027CE084838BBC08821A03A8795">
    <w:name w:val="FD049027CE084838BBC08821A03A8795"/>
    <w:rsid w:val="009E4AB1"/>
  </w:style>
  <w:style w:type="paragraph" w:customStyle="1" w:styleId="9BDDDC38C8CD45568FDB2A7445A5BD51">
    <w:name w:val="9BDDDC38C8CD45568FDB2A7445A5BD51"/>
    <w:rsid w:val="009E4AB1"/>
  </w:style>
  <w:style w:type="paragraph" w:customStyle="1" w:styleId="276EB4EAEC594A57BFDC523599B4DD34">
    <w:name w:val="276EB4EAEC594A57BFDC523599B4DD34"/>
    <w:rsid w:val="009E4AB1"/>
  </w:style>
  <w:style w:type="paragraph" w:customStyle="1" w:styleId="12D7E9A0FCF74D908AD6BC4CF72C141A">
    <w:name w:val="12D7E9A0FCF74D908AD6BC4CF72C141A"/>
    <w:rsid w:val="009E4AB1"/>
  </w:style>
  <w:style w:type="paragraph" w:customStyle="1" w:styleId="285FFC5188E246ED83EAB02590F0AF1C">
    <w:name w:val="285FFC5188E246ED83EAB02590F0AF1C"/>
    <w:rsid w:val="004E5123"/>
    <w:pPr>
      <w:spacing w:after="160" w:line="259" w:lineRule="auto"/>
    </w:pPr>
    <w:rPr>
      <w:lang w:val="en-IN" w:eastAsia="en-IN"/>
    </w:rPr>
  </w:style>
  <w:style w:type="paragraph" w:customStyle="1" w:styleId="B4E7CF6891D34FBE8590B08691886977">
    <w:name w:val="B4E7CF6891D34FBE8590B08691886977"/>
    <w:rsid w:val="004E5123"/>
    <w:pPr>
      <w:spacing w:after="160" w:line="259" w:lineRule="auto"/>
    </w:pPr>
    <w:rPr>
      <w:lang w:val="en-IN" w:eastAsia="en-IN"/>
    </w:rPr>
  </w:style>
  <w:style w:type="paragraph" w:customStyle="1" w:styleId="BAE80A647AE3430AAC4C44050CDC1C03">
    <w:name w:val="BAE80A647AE3430AAC4C44050CDC1C03"/>
    <w:rsid w:val="008D00D8"/>
    <w:pPr>
      <w:spacing w:after="160" w:line="259" w:lineRule="auto"/>
    </w:pPr>
    <w:rPr>
      <w:lang w:val="en-IN" w:eastAsia="en-IN"/>
    </w:rPr>
  </w:style>
  <w:style w:type="paragraph" w:customStyle="1" w:styleId="BBA3A73673F2462C9A0740AAC0D5FEA4">
    <w:name w:val="BBA3A73673F2462C9A0740AAC0D5FEA4"/>
    <w:rsid w:val="008D00D8"/>
    <w:pPr>
      <w:spacing w:after="160" w:line="259" w:lineRule="auto"/>
    </w:pPr>
    <w:rPr>
      <w:lang w:val="en-IN" w:eastAsia="en-IN"/>
    </w:rPr>
  </w:style>
  <w:style w:type="paragraph" w:customStyle="1" w:styleId="3A2BDAF549064D73A9AAD66AB3E49A38">
    <w:name w:val="3A2BDAF549064D73A9AAD66AB3E49A38"/>
    <w:rsid w:val="008D00D8"/>
    <w:pPr>
      <w:spacing w:after="160" w:line="259" w:lineRule="auto"/>
    </w:pPr>
    <w:rPr>
      <w:lang w:val="en-IN" w:eastAsia="en-IN"/>
    </w:rPr>
  </w:style>
  <w:style w:type="paragraph" w:customStyle="1" w:styleId="A7933A01C2684C78893FA1BB77FF1A4D">
    <w:name w:val="A7933A01C2684C78893FA1BB77FF1A4D"/>
    <w:rsid w:val="008D00D8"/>
    <w:pPr>
      <w:spacing w:after="160" w:line="259" w:lineRule="auto"/>
    </w:pPr>
    <w:rPr>
      <w:lang w:val="en-IN" w:eastAsia="en-IN"/>
    </w:rPr>
  </w:style>
  <w:style w:type="paragraph" w:customStyle="1" w:styleId="C278DFD38FFB4A32980C6FC962FC6695">
    <w:name w:val="C278DFD38FFB4A32980C6FC962FC6695"/>
    <w:rsid w:val="008D00D8"/>
    <w:pPr>
      <w:spacing w:after="160" w:line="259" w:lineRule="auto"/>
    </w:pPr>
    <w:rPr>
      <w:lang w:val="en-IN" w:eastAsia="en-IN"/>
    </w:rPr>
  </w:style>
  <w:style w:type="paragraph" w:customStyle="1" w:styleId="4CA9F0211DFC4D60A5D292615BA93333">
    <w:name w:val="4CA9F0211DFC4D60A5D292615BA93333"/>
    <w:rsid w:val="008D00D8"/>
    <w:pPr>
      <w:spacing w:after="160" w:line="259" w:lineRule="auto"/>
    </w:pPr>
    <w:rPr>
      <w:lang w:val="en-IN" w:eastAsia="en-IN"/>
    </w:rPr>
  </w:style>
  <w:style w:type="paragraph" w:customStyle="1" w:styleId="1CD4D9F2063048F7834FABD2045BA369">
    <w:name w:val="1CD4D9F2063048F7834FABD2045BA369"/>
    <w:rsid w:val="008D00D8"/>
    <w:pPr>
      <w:spacing w:after="160" w:line="259" w:lineRule="auto"/>
    </w:pPr>
    <w:rPr>
      <w:lang w:val="en-IN" w:eastAsia="en-IN"/>
    </w:rPr>
  </w:style>
  <w:style w:type="paragraph" w:customStyle="1" w:styleId="F921619D84E94F7CBECFED9BC1158E29">
    <w:name w:val="F921619D84E94F7CBECFED9BC1158E29"/>
    <w:rsid w:val="008D00D8"/>
    <w:pPr>
      <w:spacing w:after="160" w:line="259" w:lineRule="auto"/>
    </w:pPr>
    <w:rPr>
      <w:lang w:val="en-IN" w:eastAsia="en-IN"/>
    </w:rPr>
  </w:style>
  <w:style w:type="paragraph" w:customStyle="1" w:styleId="8A6EF2026CF241B489422B052BFA2C99">
    <w:name w:val="8A6EF2026CF241B489422B052BFA2C99"/>
    <w:rsid w:val="008D00D8"/>
    <w:pPr>
      <w:spacing w:after="160" w:line="259" w:lineRule="auto"/>
    </w:pPr>
    <w:rPr>
      <w:lang w:val="en-IN" w:eastAsia="en-IN"/>
    </w:rPr>
  </w:style>
  <w:style w:type="paragraph" w:customStyle="1" w:styleId="B250263F4AC8490E86F6574A187B2D07">
    <w:name w:val="B250263F4AC8490E86F6574A187B2D07"/>
    <w:rsid w:val="008D00D8"/>
    <w:pPr>
      <w:spacing w:after="160" w:line="259" w:lineRule="auto"/>
    </w:pPr>
    <w:rPr>
      <w:lang w:val="en-IN" w:eastAsia="en-IN"/>
    </w:rPr>
  </w:style>
  <w:style w:type="paragraph" w:customStyle="1" w:styleId="A9A3C998E559459DB16F926B8A84DDD2">
    <w:name w:val="A9A3C998E559459DB16F926B8A84DDD2"/>
    <w:rsid w:val="008D00D8"/>
    <w:pPr>
      <w:spacing w:after="160" w:line="259" w:lineRule="auto"/>
    </w:pPr>
    <w:rPr>
      <w:lang w:val="en-IN" w:eastAsia="en-IN"/>
    </w:rPr>
  </w:style>
  <w:style w:type="paragraph" w:customStyle="1" w:styleId="356BC92D49BE40DD9F615546F6FBC07C">
    <w:name w:val="356BC92D49BE40DD9F615546F6FBC07C"/>
    <w:rsid w:val="008D00D8"/>
    <w:pPr>
      <w:spacing w:after="160" w:line="259" w:lineRule="auto"/>
    </w:pPr>
    <w:rPr>
      <w:lang w:val="en-IN" w:eastAsia="en-IN"/>
    </w:rPr>
  </w:style>
  <w:style w:type="paragraph" w:customStyle="1" w:styleId="D5BEA38A887143BBB6FEDA033063344C">
    <w:name w:val="D5BEA38A887143BBB6FEDA033063344C"/>
    <w:rsid w:val="008D00D8"/>
    <w:pPr>
      <w:spacing w:after="160" w:line="259" w:lineRule="auto"/>
    </w:pPr>
    <w:rPr>
      <w:lang w:val="en-IN" w:eastAsia="en-IN"/>
    </w:rPr>
  </w:style>
  <w:style w:type="paragraph" w:customStyle="1" w:styleId="7BC41C3A87734599A7C02E5191BD7950">
    <w:name w:val="7BC41C3A87734599A7C02E5191BD7950"/>
    <w:rsid w:val="00905099"/>
    <w:pPr>
      <w:spacing w:after="160" w:line="259" w:lineRule="auto"/>
    </w:pPr>
    <w:rPr>
      <w:lang w:val="en-IN" w:eastAsia="en-IN"/>
    </w:rPr>
  </w:style>
  <w:style w:type="paragraph" w:customStyle="1" w:styleId="46E03D737DD44436A7175703396F08BA">
    <w:name w:val="46E03D737DD44436A7175703396F08BA"/>
    <w:rsid w:val="00905099"/>
    <w:pPr>
      <w:spacing w:after="160" w:line="259" w:lineRule="auto"/>
    </w:pPr>
    <w:rPr>
      <w:lang w:val="en-IN" w:eastAsia="en-IN"/>
    </w:rPr>
  </w:style>
  <w:style w:type="paragraph" w:customStyle="1" w:styleId="DAD602035A6746108182A1BBB27754D2">
    <w:name w:val="DAD602035A6746108182A1BBB27754D2"/>
    <w:rsid w:val="00905099"/>
    <w:pPr>
      <w:spacing w:after="160" w:line="259" w:lineRule="auto"/>
    </w:pPr>
    <w:rPr>
      <w:lang w:val="en-IN" w:eastAsia="en-IN"/>
    </w:rPr>
  </w:style>
  <w:style w:type="paragraph" w:customStyle="1" w:styleId="6EEAE660D2994339812C8CA1AF6C9283">
    <w:name w:val="6EEAE660D2994339812C8CA1AF6C9283"/>
    <w:rsid w:val="00905099"/>
    <w:pPr>
      <w:spacing w:after="160" w:line="259" w:lineRule="auto"/>
    </w:pPr>
    <w:rPr>
      <w:lang w:val="en-IN" w:eastAsia="en-IN"/>
    </w:rPr>
  </w:style>
  <w:style w:type="paragraph" w:customStyle="1" w:styleId="779369939E334917A5545BC5FC853C71">
    <w:name w:val="779369939E334917A5545BC5FC853C71"/>
    <w:rsid w:val="00D346BC"/>
    <w:pPr>
      <w:spacing w:after="160" w:line="259" w:lineRule="auto"/>
    </w:pPr>
    <w:rPr>
      <w:lang w:val="en-GB" w:eastAsia="en-GB"/>
    </w:rPr>
  </w:style>
  <w:style w:type="paragraph" w:customStyle="1" w:styleId="F7F17BD5056C4D43AADAE2CE3698237C">
    <w:name w:val="F7F17BD5056C4D43AADAE2CE3698237C"/>
    <w:rsid w:val="00D346BC"/>
    <w:pPr>
      <w:spacing w:after="160" w:line="259" w:lineRule="auto"/>
    </w:pPr>
    <w:rPr>
      <w:lang w:val="en-GB" w:eastAsia="en-GB"/>
    </w:rPr>
  </w:style>
  <w:style w:type="paragraph" w:customStyle="1" w:styleId="CBC13A907B3B4485BB96F3DF7E0CD3D4">
    <w:name w:val="CBC13A907B3B4485BB96F3DF7E0CD3D4"/>
    <w:rsid w:val="00D346BC"/>
    <w:pPr>
      <w:spacing w:after="160" w:line="259" w:lineRule="auto"/>
    </w:pPr>
    <w:rPr>
      <w:lang w:val="en-GB" w:eastAsia="en-GB"/>
    </w:rPr>
  </w:style>
  <w:style w:type="paragraph" w:customStyle="1" w:styleId="94722F47A37448D09208EF9FE25228BE">
    <w:name w:val="94722F47A37448D09208EF9FE25228BE"/>
    <w:rsid w:val="00D346BC"/>
    <w:pPr>
      <w:spacing w:after="160" w:line="259" w:lineRule="auto"/>
    </w:pPr>
    <w:rPr>
      <w:lang w:val="en-GB" w:eastAsia="en-GB"/>
    </w:rPr>
  </w:style>
  <w:style w:type="paragraph" w:customStyle="1" w:styleId="905D954CBE104DCA8318496E9C00DB06">
    <w:name w:val="905D954CBE104DCA8318496E9C00DB06"/>
    <w:rsid w:val="00BC7010"/>
    <w:pPr>
      <w:spacing w:after="160" w:line="259" w:lineRule="auto"/>
    </w:pPr>
    <w:rPr>
      <w:lang w:val="en-IN" w:eastAsia="en-IN"/>
    </w:rPr>
  </w:style>
  <w:style w:type="paragraph" w:customStyle="1" w:styleId="FBC8B7B6B5704E9CB667EAAB6695BBCC">
    <w:name w:val="FBC8B7B6B5704E9CB667EAAB6695BBCC"/>
    <w:rsid w:val="00BC7010"/>
    <w:pPr>
      <w:spacing w:after="160" w:line="259" w:lineRule="auto"/>
    </w:pPr>
    <w:rPr>
      <w:lang w:val="en-IN" w:eastAsia="en-IN"/>
    </w:rPr>
  </w:style>
  <w:style w:type="paragraph" w:customStyle="1" w:styleId="A5B1BEB9345D4E73A2A440622D9B0A17">
    <w:name w:val="A5B1BEB9345D4E73A2A440622D9B0A17"/>
    <w:rsid w:val="00BC7010"/>
    <w:pPr>
      <w:spacing w:after="160" w:line="259" w:lineRule="auto"/>
    </w:pPr>
    <w:rPr>
      <w:lang w:val="en-IN" w:eastAsia="en-IN"/>
    </w:rPr>
  </w:style>
  <w:style w:type="paragraph" w:customStyle="1" w:styleId="E3AE49F5D5E84C9084969FCAD383883C">
    <w:name w:val="E3AE49F5D5E84C9084969FCAD383883C"/>
    <w:rsid w:val="00BC7010"/>
    <w:pPr>
      <w:spacing w:after="160" w:line="259" w:lineRule="auto"/>
    </w:pPr>
    <w:rPr>
      <w:lang w:val="en-IN" w:eastAsia="en-IN"/>
    </w:rPr>
  </w:style>
  <w:style w:type="paragraph" w:customStyle="1" w:styleId="2408D00551594740AF796D2F791F4978">
    <w:name w:val="2408D00551594740AF796D2F791F4978"/>
    <w:rsid w:val="00382DF0"/>
    <w:pPr>
      <w:spacing w:after="160" w:line="259" w:lineRule="auto"/>
    </w:pPr>
    <w:rPr>
      <w:lang w:val="en-IN" w:eastAsia="en-IN"/>
    </w:rPr>
  </w:style>
  <w:style w:type="paragraph" w:customStyle="1" w:styleId="2CE59134858D454FA6652738592F1C2E">
    <w:name w:val="2CE59134858D454FA6652738592F1C2E"/>
    <w:rsid w:val="00382DF0"/>
    <w:pPr>
      <w:spacing w:after="160" w:line="259" w:lineRule="auto"/>
    </w:pPr>
    <w:rPr>
      <w:lang w:val="en-IN" w:eastAsia="en-IN"/>
    </w:rPr>
  </w:style>
  <w:style w:type="paragraph" w:customStyle="1" w:styleId="00566B5817874646B84870A1F8265809">
    <w:name w:val="00566B5817874646B84870A1F8265809"/>
    <w:rsid w:val="00382DF0"/>
    <w:pPr>
      <w:spacing w:after="160" w:line="259" w:lineRule="auto"/>
    </w:pPr>
    <w:rPr>
      <w:lang w:val="en-IN" w:eastAsia="en-IN"/>
    </w:rPr>
  </w:style>
  <w:style w:type="paragraph" w:customStyle="1" w:styleId="216F0CC0356D4C81962A986CAC316329">
    <w:name w:val="216F0CC0356D4C81962A986CAC316329"/>
    <w:rsid w:val="00382DF0"/>
    <w:pPr>
      <w:spacing w:after="160" w:line="259" w:lineRule="auto"/>
    </w:pPr>
    <w:rPr>
      <w:lang w:val="en-IN" w:eastAsia="en-IN"/>
    </w:rPr>
  </w:style>
  <w:style w:type="paragraph" w:customStyle="1" w:styleId="6D10A3E82A574889A80367B7C8EEF503">
    <w:name w:val="6D10A3E82A574889A80367B7C8EEF503"/>
    <w:rsid w:val="00382DF0"/>
    <w:pPr>
      <w:spacing w:after="160" w:line="259" w:lineRule="auto"/>
    </w:pPr>
    <w:rPr>
      <w:lang w:val="en-IN" w:eastAsia="en-IN"/>
    </w:rPr>
  </w:style>
  <w:style w:type="paragraph" w:customStyle="1" w:styleId="09DAA4051ABE46E1AA23C5163281A267">
    <w:name w:val="09DAA4051ABE46E1AA23C5163281A267"/>
    <w:rsid w:val="00EC53BF"/>
    <w:pPr>
      <w:spacing w:after="160" w:line="259" w:lineRule="auto"/>
    </w:pPr>
    <w:rPr>
      <w:lang w:val="en-IN" w:eastAsia="en-IN"/>
    </w:rPr>
  </w:style>
  <w:style w:type="paragraph" w:customStyle="1" w:styleId="B96722521EDF458298F586044DB4AFC4">
    <w:name w:val="B96722521EDF458298F586044DB4AFC4"/>
    <w:rsid w:val="00EC53BF"/>
    <w:pPr>
      <w:spacing w:after="160" w:line="259" w:lineRule="auto"/>
    </w:pPr>
    <w:rPr>
      <w:lang w:val="en-IN" w:eastAsia="en-IN"/>
    </w:rPr>
  </w:style>
  <w:style w:type="paragraph" w:customStyle="1" w:styleId="A559708426B044489BA49392E32BE8F6">
    <w:name w:val="A559708426B044489BA49392E32BE8F6"/>
    <w:rsid w:val="00EC53BF"/>
    <w:pPr>
      <w:spacing w:after="160" w:line="259" w:lineRule="auto"/>
    </w:pPr>
    <w:rPr>
      <w:lang w:val="en-IN" w:eastAsia="en-IN"/>
    </w:rPr>
  </w:style>
  <w:style w:type="paragraph" w:customStyle="1" w:styleId="D172B2DFBE6B49FD8E6205A5302F8A62">
    <w:name w:val="D172B2DFBE6B49FD8E6205A5302F8A62"/>
    <w:rsid w:val="006D74BC"/>
    <w:pPr>
      <w:spacing w:after="160" w:line="259" w:lineRule="auto"/>
    </w:pPr>
    <w:rPr>
      <w:lang w:val="en-IN" w:eastAsia="en-IN"/>
    </w:rPr>
  </w:style>
  <w:style w:type="paragraph" w:customStyle="1" w:styleId="03DC81D5E92845198B736670824F4975">
    <w:name w:val="03DC81D5E92845198B736670824F4975"/>
    <w:rsid w:val="00D90D1A"/>
    <w:pPr>
      <w:spacing w:after="160" w:line="259" w:lineRule="auto"/>
    </w:pPr>
    <w:rPr>
      <w:lang w:val="en-IN" w:eastAsia="en-IN"/>
    </w:rPr>
  </w:style>
  <w:style w:type="paragraph" w:customStyle="1" w:styleId="55CD15B0AC9E49968133F0D2B666F55E">
    <w:name w:val="55CD15B0AC9E49968133F0D2B666F55E"/>
    <w:rsid w:val="006528CA"/>
    <w:pPr>
      <w:spacing w:after="160" w:line="259" w:lineRule="auto"/>
    </w:pPr>
    <w:rPr>
      <w:lang w:val="en-IN" w:eastAsia="en-IN"/>
    </w:rPr>
  </w:style>
  <w:style w:type="paragraph" w:customStyle="1" w:styleId="6D07194B91404FBAA71410BA5EDE35E7">
    <w:name w:val="6D07194B91404FBAA71410BA5EDE35E7"/>
    <w:rsid w:val="006528CA"/>
    <w:pPr>
      <w:spacing w:after="160" w:line="259" w:lineRule="auto"/>
    </w:pPr>
    <w:rPr>
      <w:lang w:val="en-IN" w:eastAsia="en-IN"/>
    </w:rPr>
  </w:style>
  <w:style w:type="paragraph" w:customStyle="1" w:styleId="4534A001D9AA4738B8184E195140F5C8">
    <w:name w:val="4534A001D9AA4738B8184E195140F5C8"/>
    <w:rsid w:val="00E5148B"/>
    <w:pPr>
      <w:spacing w:after="160" w:line="259" w:lineRule="auto"/>
    </w:pPr>
    <w:rPr>
      <w:lang w:val="en-IN" w:eastAsia="en-IN"/>
    </w:rPr>
  </w:style>
  <w:style w:type="paragraph" w:customStyle="1" w:styleId="2B16CEF9A98A4FA18339C9AE6C8F453C">
    <w:name w:val="2B16CEF9A98A4FA18339C9AE6C8F453C"/>
    <w:rsid w:val="00E5148B"/>
    <w:pPr>
      <w:spacing w:after="160" w:line="259" w:lineRule="auto"/>
    </w:pPr>
    <w:rPr>
      <w:lang w:val="en-IN" w:eastAsia="en-IN"/>
    </w:rPr>
  </w:style>
  <w:style w:type="paragraph" w:customStyle="1" w:styleId="773BFD47CB544994978F5648F121D373">
    <w:name w:val="773BFD47CB544994978F5648F121D373"/>
    <w:rsid w:val="00B1405B"/>
    <w:pPr>
      <w:spacing w:after="160" w:line="259" w:lineRule="auto"/>
    </w:pPr>
    <w:rPr>
      <w:lang w:val="en-IN" w:eastAsia="en-IN"/>
    </w:rPr>
  </w:style>
  <w:style w:type="paragraph" w:customStyle="1" w:styleId="6EB82333F0F84083BB5BA037B68A5668">
    <w:name w:val="6EB82333F0F84083BB5BA037B68A5668"/>
    <w:rsid w:val="00B1405B"/>
    <w:pPr>
      <w:spacing w:after="160" w:line="259" w:lineRule="auto"/>
    </w:pPr>
    <w:rPr>
      <w:lang w:val="en-IN" w:eastAsia="en-IN"/>
    </w:rPr>
  </w:style>
  <w:style w:type="paragraph" w:customStyle="1" w:styleId="F729202D5B554CD8B5DD8EF05F500524">
    <w:name w:val="F729202D5B554CD8B5DD8EF05F500524"/>
    <w:rsid w:val="00D126FA"/>
    <w:pPr>
      <w:spacing w:after="160" w:line="259" w:lineRule="auto"/>
    </w:pPr>
    <w:rPr>
      <w:lang w:val="en-IN" w:eastAsia="en-IN"/>
    </w:rPr>
  </w:style>
  <w:style w:type="paragraph" w:customStyle="1" w:styleId="7AAC95CF13F048E18EE5EADC7876380B">
    <w:name w:val="7AAC95CF13F048E18EE5EADC7876380B"/>
    <w:rsid w:val="00D126FA"/>
    <w:pPr>
      <w:spacing w:after="160" w:line="259" w:lineRule="auto"/>
    </w:pPr>
    <w:rPr>
      <w:lang w:val="en-IN" w:eastAsia="en-IN"/>
    </w:rPr>
  </w:style>
  <w:style w:type="paragraph" w:customStyle="1" w:styleId="FAAB8FBED7EB41F7AE8233897C7D9242">
    <w:name w:val="FAAB8FBED7EB41F7AE8233897C7D9242"/>
    <w:rsid w:val="00D126FA"/>
    <w:pPr>
      <w:spacing w:after="160" w:line="259" w:lineRule="auto"/>
    </w:pPr>
    <w:rPr>
      <w:lang w:val="en-IN" w:eastAsia="en-IN"/>
    </w:rPr>
  </w:style>
  <w:style w:type="paragraph" w:customStyle="1" w:styleId="5C4EACE922BE4F78A16741998CADBB46">
    <w:name w:val="5C4EACE922BE4F78A16741998CADBB46"/>
    <w:rsid w:val="009452A9"/>
    <w:pPr>
      <w:spacing w:after="160" w:line="259" w:lineRule="auto"/>
    </w:pPr>
    <w:rPr>
      <w:lang w:val="en-IN" w:eastAsia="en-IN"/>
    </w:rPr>
  </w:style>
  <w:style w:type="paragraph" w:customStyle="1" w:styleId="C77193CC609442C6BE71F1990F3AE0B6">
    <w:name w:val="C77193CC609442C6BE71F1990F3AE0B6"/>
    <w:rsid w:val="009452A9"/>
    <w:pPr>
      <w:spacing w:after="160" w:line="259" w:lineRule="auto"/>
    </w:pPr>
    <w:rPr>
      <w:lang w:val="en-IN" w:eastAsia="en-IN"/>
    </w:rPr>
  </w:style>
  <w:style w:type="paragraph" w:customStyle="1" w:styleId="9E91AD3083B04C0AAAFDC096BC22CA1B">
    <w:name w:val="9E91AD3083B04C0AAAFDC096BC22CA1B"/>
    <w:rsid w:val="009452A9"/>
    <w:pPr>
      <w:spacing w:after="160" w:line="259" w:lineRule="auto"/>
    </w:pPr>
    <w:rPr>
      <w:lang w:val="en-IN" w:eastAsia="en-IN"/>
    </w:rPr>
  </w:style>
  <w:style w:type="paragraph" w:customStyle="1" w:styleId="A23040B8ADB14A0A9AD2FCA29AE6F8DB">
    <w:name w:val="A23040B8ADB14A0A9AD2FCA29AE6F8DB"/>
    <w:rsid w:val="009452A9"/>
    <w:pPr>
      <w:spacing w:after="160" w:line="259" w:lineRule="auto"/>
    </w:pPr>
    <w:rPr>
      <w:lang w:val="en-IN" w:eastAsia="en-IN"/>
    </w:rPr>
  </w:style>
  <w:style w:type="paragraph" w:customStyle="1" w:styleId="6A8996F21DEF4202AFFF8C871B6B5067">
    <w:name w:val="6A8996F21DEF4202AFFF8C871B6B5067"/>
    <w:rsid w:val="009452A9"/>
    <w:pPr>
      <w:spacing w:after="160" w:line="259" w:lineRule="auto"/>
    </w:pPr>
    <w:rPr>
      <w:lang w:val="en-IN" w:eastAsia="en-IN"/>
    </w:rPr>
  </w:style>
  <w:style w:type="paragraph" w:customStyle="1" w:styleId="FA5EC00D12FB49808588F4448E902C08">
    <w:name w:val="FA5EC00D12FB49808588F4448E902C08"/>
    <w:rsid w:val="009452A9"/>
    <w:pPr>
      <w:spacing w:after="160" w:line="259" w:lineRule="auto"/>
    </w:pPr>
    <w:rPr>
      <w:lang w:val="en-IN" w:eastAsia="en-IN"/>
    </w:rPr>
  </w:style>
  <w:style w:type="paragraph" w:customStyle="1" w:styleId="D94D19D0B97647EA92E9FBC34E6634B6">
    <w:name w:val="D94D19D0B97647EA92E9FBC34E6634B6"/>
    <w:rsid w:val="009452A9"/>
    <w:pPr>
      <w:spacing w:after="160" w:line="259" w:lineRule="auto"/>
    </w:pPr>
    <w:rPr>
      <w:lang w:val="en-IN" w:eastAsia="en-IN"/>
    </w:rPr>
  </w:style>
  <w:style w:type="paragraph" w:customStyle="1" w:styleId="704A6ECF1DF24DC0BFF5EE36344EC694">
    <w:name w:val="704A6ECF1DF24DC0BFF5EE36344EC694"/>
    <w:rsid w:val="009452A9"/>
    <w:pPr>
      <w:spacing w:after="160" w:line="259" w:lineRule="auto"/>
    </w:pPr>
    <w:rPr>
      <w:lang w:val="en-IN" w:eastAsia="en-IN"/>
    </w:rPr>
  </w:style>
  <w:style w:type="paragraph" w:customStyle="1" w:styleId="1F9DB99EECD6449F9ECA59BAF6699997">
    <w:name w:val="1F9DB99EECD6449F9ECA59BAF6699997"/>
    <w:rsid w:val="00FA67D8"/>
    <w:pPr>
      <w:spacing w:after="160" w:line="259" w:lineRule="auto"/>
    </w:pPr>
    <w:rPr>
      <w:lang w:val="en-IN" w:eastAsia="en-IN"/>
    </w:rPr>
  </w:style>
  <w:style w:type="paragraph" w:customStyle="1" w:styleId="7B6C5A27BC74498E80584EBE1FEE5B39">
    <w:name w:val="7B6C5A27BC74498E80584EBE1FEE5B39"/>
    <w:rsid w:val="00552039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3BD63-2371-4437-8093-830A786D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2534</CharactersWithSpaces>
  <SharedDoc>false</SharedDoc>
  <HLinks>
    <vt:vector size="42" baseType="variant"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_Toc366305283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_Toc366305282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_Toc366305281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_Toc366305280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_Toc366305279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_Toc366305278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_Toc366305277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Digvijay Singh Singh</cp:lastModifiedBy>
  <cp:revision>6</cp:revision>
  <cp:lastPrinted>2020-10-01T10:39:00Z</cp:lastPrinted>
  <dcterms:created xsi:type="dcterms:W3CDTF">2020-09-23T07:48:00Z</dcterms:created>
  <dcterms:modified xsi:type="dcterms:W3CDTF">2020-10-01T10:40:00Z</dcterms:modified>
</cp:coreProperties>
</file>